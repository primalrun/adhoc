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AB2B3" w14:textId="77777777" w:rsidR="008017EE" w:rsidRPr="00B17C0A" w:rsidRDefault="00B061CA" w:rsidP="00B061CA">
      <w:pPr>
        <w:ind w:left="-900"/>
        <w:jc w:val="center"/>
        <w:rPr>
          <w:rFonts w:ascii="Arial" w:hAnsi="Arial" w:cs="Arial"/>
          <w:b/>
          <w:sz w:val="18"/>
        </w:rPr>
      </w:pPr>
      <w:r w:rsidRPr="00B17C0A">
        <w:rPr>
          <w:rFonts w:ascii="Arial" w:hAnsi="Arial" w:cs="Arial"/>
          <w:b/>
          <w:sz w:val="18"/>
        </w:rPr>
        <w:t>Jason Walker</w:t>
      </w:r>
    </w:p>
    <w:p w14:paraId="63C66EB2" w14:textId="635D241A" w:rsidR="00B061CA" w:rsidRPr="00B17C0A" w:rsidRDefault="0049624D" w:rsidP="00B061CA">
      <w:pPr>
        <w:ind w:left="-900"/>
        <w:jc w:val="center"/>
        <w:rPr>
          <w:rFonts w:ascii="Arial" w:hAnsi="Arial" w:cs="Arial"/>
          <w:sz w:val="18"/>
        </w:rPr>
      </w:pPr>
      <w:r>
        <w:rPr>
          <w:rFonts w:ascii="Arial" w:hAnsi="Arial" w:cs="Arial"/>
          <w:sz w:val="18"/>
        </w:rPr>
        <w:t>Greater Memphis, TN Area</w:t>
      </w:r>
    </w:p>
    <w:p w14:paraId="4E918232" w14:textId="77777777" w:rsidR="00B061CA" w:rsidRPr="00B17C0A" w:rsidRDefault="00B061CA" w:rsidP="00B061CA">
      <w:pPr>
        <w:ind w:left="-900"/>
        <w:jc w:val="center"/>
        <w:rPr>
          <w:rFonts w:ascii="Arial" w:hAnsi="Arial" w:cs="Arial"/>
          <w:sz w:val="18"/>
        </w:rPr>
      </w:pPr>
      <w:r w:rsidRPr="00B17C0A">
        <w:rPr>
          <w:rFonts w:ascii="Arial" w:hAnsi="Arial" w:cs="Arial"/>
          <w:sz w:val="18"/>
        </w:rPr>
        <w:t>jasonwalker15@gmail.com</w:t>
      </w:r>
    </w:p>
    <w:p w14:paraId="3F3CA8B5" w14:textId="77777777" w:rsidR="00B061CA" w:rsidRPr="00B061CA" w:rsidRDefault="00B061CA" w:rsidP="00B061CA">
      <w:pPr>
        <w:ind w:left="-900"/>
        <w:jc w:val="center"/>
      </w:pPr>
      <w:r w:rsidRPr="00B17C0A">
        <w:rPr>
          <w:rFonts w:ascii="Arial" w:hAnsi="Arial" w:cs="Arial"/>
          <w:sz w:val="18"/>
        </w:rPr>
        <w:t>615-925-2325</w:t>
      </w:r>
    </w:p>
    <w:p w14:paraId="1520FADA" w14:textId="77777777" w:rsidR="008E14CF" w:rsidRPr="001A64CA" w:rsidRDefault="008E14CF" w:rsidP="008E14CF">
      <w:pPr>
        <w:autoSpaceDE w:val="0"/>
        <w:autoSpaceDN w:val="0"/>
        <w:adjustRightInd w:val="0"/>
        <w:rPr>
          <w:rFonts w:ascii="Arial" w:hAnsi="Arial" w:cs="Arial"/>
          <w:b/>
          <w:bCs/>
          <w:i/>
          <w:iCs/>
          <w:sz w:val="18"/>
          <w:szCs w:val="18"/>
        </w:rPr>
      </w:pPr>
    </w:p>
    <w:p w14:paraId="2D444188" w14:textId="77777777" w:rsidR="00CA575B" w:rsidRPr="001A64CA" w:rsidRDefault="00B061CA" w:rsidP="00B061CA">
      <w:pPr>
        <w:ind w:firstLine="720"/>
        <w:rPr>
          <w:rFonts w:ascii="Arial" w:hAnsi="Arial" w:cs="Arial"/>
          <w:b/>
          <w:sz w:val="18"/>
          <w:szCs w:val="18"/>
        </w:rPr>
      </w:pPr>
      <w:r>
        <w:rPr>
          <w:rFonts w:ascii="Arial" w:hAnsi="Arial" w:cs="Arial"/>
          <w:b/>
          <w:sz w:val="18"/>
          <w:szCs w:val="18"/>
        </w:rPr>
        <w:t xml:space="preserve">                                            </w:t>
      </w:r>
      <w:r w:rsidR="00765959">
        <w:rPr>
          <w:rFonts w:ascii="Arial" w:hAnsi="Arial" w:cs="Arial"/>
          <w:b/>
          <w:sz w:val="18"/>
          <w:szCs w:val="18"/>
        </w:rPr>
        <w:t>EXPERIENCE</w:t>
      </w:r>
      <w:r w:rsidR="00F175BE" w:rsidRPr="001A64CA">
        <w:rPr>
          <w:rFonts w:ascii="Arial" w:hAnsi="Arial" w:cs="Arial"/>
          <w:b/>
          <w:sz w:val="18"/>
          <w:szCs w:val="18"/>
        </w:rPr>
        <w:t xml:space="preserve"> SUMMARY</w:t>
      </w:r>
    </w:p>
    <w:p w14:paraId="2E92CB0F" w14:textId="77777777" w:rsidR="0007745B" w:rsidRDefault="0007745B" w:rsidP="009D05D8">
      <w:pPr>
        <w:autoSpaceDE w:val="0"/>
        <w:autoSpaceDN w:val="0"/>
        <w:adjustRightInd w:val="0"/>
        <w:rPr>
          <w:rFonts w:ascii="Arial" w:hAnsi="Arial" w:cs="Arial"/>
          <w:sz w:val="18"/>
          <w:szCs w:val="18"/>
        </w:rPr>
      </w:pPr>
    </w:p>
    <w:p w14:paraId="5084D152" w14:textId="24394BAB" w:rsidR="009D05D8" w:rsidRPr="009D05D8" w:rsidRDefault="0083779F" w:rsidP="009D05D8">
      <w:pPr>
        <w:autoSpaceDE w:val="0"/>
        <w:autoSpaceDN w:val="0"/>
        <w:adjustRightInd w:val="0"/>
        <w:rPr>
          <w:rFonts w:ascii="Arial" w:hAnsi="Arial" w:cs="Arial"/>
          <w:sz w:val="18"/>
          <w:szCs w:val="18"/>
        </w:rPr>
      </w:pPr>
      <w:r>
        <w:rPr>
          <w:rFonts w:ascii="Arial" w:hAnsi="Arial" w:cs="Arial"/>
          <w:sz w:val="18"/>
          <w:szCs w:val="18"/>
        </w:rPr>
        <w:t>Experienced</w:t>
      </w:r>
      <w:r w:rsidR="00150F72">
        <w:rPr>
          <w:rFonts w:ascii="Arial" w:hAnsi="Arial" w:cs="Arial"/>
          <w:sz w:val="18"/>
          <w:szCs w:val="18"/>
        </w:rPr>
        <w:t xml:space="preserve"> </w:t>
      </w:r>
      <w:r w:rsidR="00D27B2E">
        <w:rPr>
          <w:rFonts w:ascii="Arial" w:hAnsi="Arial" w:cs="Arial"/>
          <w:sz w:val="18"/>
          <w:szCs w:val="18"/>
        </w:rPr>
        <w:t>data professional</w:t>
      </w:r>
      <w:r w:rsidR="00150F72">
        <w:rPr>
          <w:rFonts w:ascii="Arial" w:hAnsi="Arial" w:cs="Arial"/>
          <w:sz w:val="18"/>
          <w:szCs w:val="18"/>
        </w:rPr>
        <w:t xml:space="preserve"> with database, scripting, automation, visualization, and analysis experience</w:t>
      </w:r>
      <w:r w:rsidR="005B2D99">
        <w:rPr>
          <w:rFonts w:ascii="Arial" w:hAnsi="Arial" w:cs="Arial"/>
          <w:sz w:val="18"/>
          <w:szCs w:val="18"/>
        </w:rPr>
        <w:t xml:space="preserve"> </w:t>
      </w:r>
      <w:r w:rsidR="00150F72">
        <w:rPr>
          <w:rFonts w:ascii="Arial" w:hAnsi="Arial" w:cs="Arial"/>
          <w:sz w:val="18"/>
          <w:szCs w:val="18"/>
        </w:rPr>
        <w:t xml:space="preserve">in the </w:t>
      </w:r>
      <w:r w:rsidR="005B2D99">
        <w:rPr>
          <w:rFonts w:ascii="Arial" w:hAnsi="Arial" w:cs="Arial"/>
          <w:sz w:val="18"/>
          <w:szCs w:val="18"/>
        </w:rPr>
        <w:t>data and analytics space.</w:t>
      </w:r>
      <w:r w:rsidR="00E734EC">
        <w:rPr>
          <w:rFonts w:ascii="Arial" w:hAnsi="Arial" w:cs="Arial"/>
          <w:sz w:val="18"/>
          <w:szCs w:val="18"/>
        </w:rPr>
        <w:t xml:space="preserve"> </w:t>
      </w:r>
      <w:r w:rsidR="00D0536F">
        <w:rPr>
          <w:rFonts w:ascii="Arial" w:hAnsi="Arial" w:cs="Arial"/>
          <w:sz w:val="18"/>
          <w:szCs w:val="18"/>
        </w:rPr>
        <w:t xml:space="preserve">I have experience with SQL, </w:t>
      </w:r>
      <w:r w:rsidR="001C0F43">
        <w:rPr>
          <w:rFonts w:ascii="Arial" w:hAnsi="Arial" w:cs="Arial"/>
          <w:sz w:val="18"/>
          <w:szCs w:val="18"/>
        </w:rPr>
        <w:t xml:space="preserve">SQL Server, Teradata, </w:t>
      </w:r>
      <w:r w:rsidR="00D0536F">
        <w:rPr>
          <w:rFonts w:ascii="Arial" w:hAnsi="Arial" w:cs="Arial"/>
          <w:sz w:val="18"/>
          <w:szCs w:val="18"/>
        </w:rPr>
        <w:t xml:space="preserve">Python, </w:t>
      </w:r>
      <w:r w:rsidR="00D53DD7">
        <w:rPr>
          <w:rFonts w:ascii="Arial" w:hAnsi="Arial" w:cs="Arial"/>
          <w:sz w:val="18"/>
          <w:szCs w:val="18"/>
        </w:rPr>
        <w:t>ETL,</w:t>
      </w:r>
      <w:r w:rsidR="0023730A">
        <w:rPr>
          <w:rFonts w:ascii="Arial" w:hAnsi="Arial" w:cs="Arial"/>
          <w:sz w:val="18"/>
          <w:szCs w:val="18"/>
        </w:rPr>
        <w:t xml:space="preserve"> Data Modeling,</w:t>
      </w:r>
      <w:r w:rsidR="00D53DD7">
        <w:rPr>
          <w:rFonts w:ascii="Arial" w:hAnsi="Arial" w:cs="Arial"/>
          <w:sz w:val="18"/>
          <w:szCs w:val="18"/>
        </w:rPr>
        <w:t xml:space="preserve"> </w:t>
      </w:r>
      <w:r w:rsidR="00D0536F">
        <w:rPr>
          <w:rFonts w:ascii="Arial" w:hAnsi="Arial" w:cs="Arial"/>
          <w:sz w:val="18"/>
          <w:szCs w:val="18"/>
        </w:rPr>
        <w:t xml:space="preserve">Excel, </w:t>
      </w:r>
      <w:r w:rsidR="005667D4">
        <w:rPr>
          <w:rFonts w:ascii="Arial" w:hAnsi="Arial" w:cs="Arial"/>
          <w:sz w:val="18"/>
          <w:szCs w:val="18"/>
        </w:rPr>
        <w:t xml:space="preserve">Mentoring, </w:t>
      </w:r>
      <w:r w:rsidR="00D0536F">
        <w:rPr>
          <w:rFonts w:ascii="Arial" w:hAnsi="Arial" w:cs="Arial"/>
          <w:sz w:val="18"/>
          <w:szCs w:val="18"/>
        </w:rPr>
        <w:t>and QlikView</w:t>
      </w:r>
      <w:r w:rsidR="002A3641">
        <w:rPr>
          <w:rFonts w:ascii="Arial" w:hAnsi="Arial" w:cs="Arial"/>
          <w:sz w:val="18"/>
          <w:szCs w:val="18"/>
        </w:rPr>
        <w:t>.</w:t>
      </w:r>
      <w:r w:rsidR="0024769B">
        <w:rPr>
          <w:rFonts w:ascii="Arial" w:hAnsi="Arial" w:cs="Arial"/>
          <w:sz w:val="18"/>
          <w:szCs w:val="18"/>
        </w:rPr>
        <w:t xml:space="preserve"> </w:t>
      </w:r>
      <w:r w:rsidR="00F01EB2">
        <w:rPr>
          <w:rFonts w:ascii="Arial" w:hAnsi="Arial" w:cs="Arial"/>
          <w:sz w:val="18"/>
          <w:szCs w:val="18"/>
        </w:rPr>
        <w:t>I am a well-rounded data professional who is comfortable speaking with technical and non-technical people. I place high value in communication and processes.</w:t>
      </w:r>
    </w:p>
    <w:p w14:paraId="125F0C96" w14:textId="77777777" w:rsidR="0007745B" w:rsidRDefault="0007745B" w:rsidP="005F4720">
      <w:pPr>
        <w:rPr>
          <w:rFonts w:ascii="Arial" w:hAnsi="Arial" w:cs="Arial"/>
        </w:rPr>
      </w:pPr>
    </w:p>
    <w:p w14:paraId="07F92174" w14:textId="7BF8093A" w:rsidR="00E46652" w:rsidRPr="00C81A40" w:rsidRDefault="00C81A40" w:rsidP="001A64CA">
      <w:pPr>
        <w:rPr>
          <w:rFonts w:ascii="Arial" w:hAnsi="Arial" w:cs="Arial"/>
          <w:bCs/>
          <w:sz w:val="18"/>
          <w:szCs w:val="18"/>
        </w:rPr>
      </w:pPr>
      <w:r>
        <w:rPr>
          <w:rFonts w:ascii="Arial" w:hAnsi="Arial" w:cs="Arial"/>
          <w:b/>
          <w:sz w:val="18"/>
          <w:szCs w:val="18"/>
          <w:u w:val="single"/>
        </w:rPr>
        <w:t>Skills:</w:t>
      </w:r>
      <w:r>
        <w:rPr>
          <w:rFonts w:ascii="Arial" w:hAnsi="Arial" w:cs="Arial"/>
          <w:bCs/>
          <w:sz w:val="18"/>
          <w:szCs w:val="18"/>
        </w:rPr>
        <w:t xml:space="preserve"> </w:t>
      </w:r>
      <w:r w:rsidR="009F5CD5">
        <w:rPr>
          <w:rFonts w:ascii="Arial" w:hAnsi="Arial" w:cs="Arial"/>
          <w:bCs/>
          <w:sz w:val="18"/>
          <w:szCs w:val="18"/>
        </w:rPr>
        <w:t>Automation, Performance Tuning</w:t>
      </w:r>
      <w:r>
        <w:rPr>
          <w:rFonts w:ascii="Arial" w:hAnsi="Arial" w:cs="Arial"/>
          <w:bCs/>
          <w:sz w:val="18"/>
          <w:szCs w:val="18"/>
        </w:rPr>
        <w:t xml:space="preserve">, </w:t>
      </w:r>
      <w:r w:rsidR="0089105A">
        <w:rPr>
          <w:rFonts w:ascii="Arial" w:hAnsi="Arial" w:cs="Arial"/>
          <w:bCs/>
          <w:sz w:val="18"/>
          <w:szCs w:val="18"/>
        </w:rPr>
        <w:t xml:space="preserve">Data Modeling, </w:t>
      </w:r>
      <w:r>
        <w:rPr>
          <w:rFonts w:ascii="Arial" w:hAnsi="Arial" w:cs="Arial"/>
          <w:bCs/>
          <w:sz w:val="18"/>
          <w:szCs w:val="18"/>
        </w:rPr>
        <w:t xml:space="preserve">Data Analysis, </w:t>
      </w:r>
      <w:r w:rsidR="00586840">
        <w:rPr>
          <w:rFonts w:ascii="Arial" w:hAnsi="Arial" w:cs="Arial"/>
          <w:bCs/>
          <w:sz w:val="18"/>
          <w:szCs w:val="18"/>
        </w:rPr>
        <w:t xml:space="preserve">SQL, </w:t>
      </w:r>
      <w:r>
        <w:rPr>
          <w:rFonts w:ascii="Arial" w:hAnsi="Arial" w:cs="Arial"/>
          <w:bCs/>
          <w:sz w:val="18"/>
          <w:szCs w:val="18"/>
        </w:rPr>
        <w:t xml:space="preserve">SQL Server, </w:t>
      </w:r>
      <w:r w:rsidR="00586840">
        <w:rPr>
          <w:rFonts w:ascii="Arial" w:hAnsi="Arial" w:cs="Arial"/>
          <w:bCs/>
          <w:sz w:val="18"/>
          <w:szCs w:val="18"/>
        </w:rPr>
        <w:t xml:space="preserve">Teradata, </w:t>
      </w:r>
      <w:r>
        <w:rPr>
          <w:rFonts w:ascii="Arial" w:hAnsi="Arial" w:cs="Arial"/>
          <w:bCs/>
          <w:sz w:val="18"/>
          <w:szCs w:val="18"/>
        </w:rPr>
        <w:t>Python, SSIS, MS Excel, MS Access, VBA</w:t>
      </w:r>
      <w:r w:rsidR="00BA4FDE">
        <w:rPr>
          <w:rFonts w:ascii="Arial" w:hAnsi="Arial" w:cs="Arial"/>
          <w:bCs/>
          <w:sz w:val="18"/>
          <w:szCs w:val="18"/>
        </w:rPr>
        <w:t>, Mentoring, Project Management</w:t>
      </w:r>
      <w:r w:rsidR="005A15C2">
        <w:rPr>
          <w:rFonts w:ascii="Arial" w:hAnsi="Arial" w:cs="Arial"/>
          <w:bCs/>
          <w:sz w:val="18"/>
          <w:szCs w:val="18"/>
        </w:rPr>
        <w:t>, MS Visio</w:t>
      </w:r>
    </w:p>
    <w:p w14:paraId="7334137A" w14:textId="77777777" w:rsidR="00E46652" w:rsidRDefault="00B061CA" w:rsidP="006E3024">
      <w:pPr>
        <w:rPr>
          <w:rFonts w:ascii="Arial" w:hAnsi="Arial" w:cs="Arial"/>
          <w:b/>
          <w:sz w:val="18"/>
          <w:szCs w:val="18"/>
        </w:rPr>
      </w:pPr>
      <w:r>
        <w:rPr>
          <w:rFonts w:ascii="Arial" w:hAnsi="Arial" w:cs="Arial"/>
          <w:b/>
          <w:sz w:val="18"/>
          <w:szCs w:val="18"/>
        </w:rPr>
        <w:t xml:space="preserve">              </w:t>
      </w:r>
    </w:p>
    <w:p w14:paraId="3C042230" w14:textId="62159920" w:rsidR="00F175BE" w:rsidRPr="00516600" w:rsidRDefault="00B061CA" w:rsidP="006E3024">
      <w:pPr>
        <w:rPr>
          <w:rFonts w:ascii="Arial" w:hAnsi="Arial" w:cs="Arial"/>
          <w:b/>
          <w:sz w:val="18"/>
          <w:szCs w:val="18"/>
        </w:rPr>
      </w:pPr>
      <w:r>
        <w:rPr>
          <w:rFonts w:ascii="Arial" w:hAnsi="Arial" w:cs="Arial"/>
          <w:b/>
          <w:sz w:val="18"/>
          <w:szCs w:val="18"/>
        </w:rPr>
        <w:t xml:space="preserve">                                                      </w:t>
      </w:r>
      <w:r w:rsidR="00E46652">
        <w:rPr>
          <w:rFonts w:ascii="Arial" w:hAnsi="Arial" w:cs="Arial"/>
          <w:b/>
          <w:sz w:val="18"/>
          <w:szCs w:val="18"/>
        </w:rPr>
        <w:t xml:space="preserve">  </w:t>
      </w:r>
      <w:r w:rsidR="006D4881">
        <w:rPr>
          <w:rFonts w:ascii="Arial" w:hAnsi="Arial" w:cs="Arial"/>
          <w:b/>
          <w:sz w:val="18"/>
          <w:szCs w:val="18"/>
        </w:rPr>
        <w:tab/>
        <w:t xml:space="preserve">            </w:t>
      </w:r>
      <w:r w:rsidR="00F175BE" w:rsidRPr="00516600">
        <w:rPr>
          <w:rFonts w:ascii="Arial" w:hAnsi="Arial" w:cs="Arial"/>
          <w:b/>
          <w:sz w:val="18"/>
          <w:szCs w:val="18"/>
        </w:rPr>
        <w:t>EDUCATION</w:t>
      </w:r>
      <w:r w:rsidR="00516600">
        <w:rPr>
          <w:rFonts w:ascii="Arial" w:hAnsi="Arial" w:cs="Arial"/>
          <w:b/>
          <w:sz w:val="18"/>
          <w:szCs w:val="18"/>
        </w:rPr>
        <w:t xml:space="preserve">    </w:t>
      </w:r>
    </w:p>
    <w:p w14:paraId="05A06BCD" w14:textId="0985CDAD" w:rsidR="009D05D8" w:rsidRPr="009D05D8" w:rsidRDefault="00AF0F7B" w:rsidP="009D05D8">
      <w:pPr>
        <w:pStyle w:val="BODY"/>
        <w:spacing w:line="240" w:lineRule="auto"/>
        <w:rPr>
          <w:sz w:val="18"/>
          <w:szCs w:val="18"/>
        </w:rPr>
      </w:pPr>
      <w:r>
        <w:rPr>
          <w:b/>
          <w:bCs/>
          <w:sz w:val="18"/>
          <w:szCs w:val="18"/>
        </w:rPr>
        <w:t>Bachelor of Business Degree</w:t>
      </w:r>
      <w:r w:rsidR="009517EE" w:rsidRPr="009D05D8">
        <w:rPr>
          <w:b/>
          <w:bCs/>
          <w:sz w:val="18"/>
          <w:szCs w:val="18"/>
        </w:rPr>
        <w:t>,</w:t>
      </w:r>
      <w:r w:rsidR="008052B8">
        <w:rPr>
          <w:b/>
          <w:bCs/>
          <w:sz w:val="18"/>
          <w:szCs w:val="18"/>
        </w:rPr>
        <w:t xml:space="preserve"> </w:t>
      </w:r>
      <w:r>
        <w:rPr>
          <w:sz w:val="18"/>
          <w:szCs w:val="18"/>
        </w:rPr>
        <w:t>Accounting, University of Memphis</w:t>
      </w:r>
      <w:r w:rsidR="008266D4">
        <w:rPr>
          <w:sz w:val="18"/>
          <w:szCs w:val="18"/>
        </w:rPr>
        <w:t xml:space="preserve"> (Summa Cum Laude) </w:t>
      </w:r>
      <w:r>
        <w:rPr>
          <w:sz w:val="18"/>
          <w:szCs w:val="18"/>
        </w:rPr>
        <w:tab/>
      </w:r>
      <w:r>
        <w:rPr>
          <w:sz w:val="18"/>
          <w:szCs w:val="18"/>
        </w:rPr>
        <w:tab/>
        <w:t xml:space="preserve">      2005 </w:t>
      </w:r>
      <w:r w:rsidR="007518B1" w:rsidRPr="009D05D8">
        <w:rPr>
          <w:sz w:val="18"/>
          <w:szCs w:val="18"/>
        </w:rPr>
        <w:t xml:space="preserve">                     </w:t>
      </w:r>
    </w:p>
    <w:p w14:paraId="76543B36" w14:textId="77777777" w:rsidR="00433316" w:rsidRPr="00516600" w:rsidRDefault="007518B1" w:rsidP="001A64CA">
      <w:pPr>
        <w:rPr>
          <w:rFonts w:ascii="Arial" w:hAnsi="Arial" w:cs="Arial"/>
          <w:sz w:val="18"/>
          <w:szCs w:val="18"/>
        </w:rPr>
      </w:pPr>
      <w:r w:rsidRPr="007518B1">
        <w:rPr>
          <w:rFonts w:ascii="Arial" w:hAnsi="Arial" w:cs="Arial"/>
          <w:sz w:val="18"/>
          <w:szCs w:val="18"/>
        </w:rPr>
        <w:t xml:space="preserve">                                                                                                                </w:t>
      </w:r>
    </w:p>
    <w:p w14:paraId="1870791C" w14:textId="3ECF1189" w:rsidR="00F175BE" w:rsidRPr="00516600" w:rsidRDefault="00B061CA" w:rsidP="000A613B">
      <w:pPr>
        <w:rPr>
          <w:rFonts w:ascii="Arial" w:hAnsi="Arial" w:cs="Arial"/>
          <w:sz w:val="18"/>
          <w:szCs w:val="18"/>
        </w:rPr>
      </w:pPr>
      <w:r>
        <w:rPr>
          <w:rFonts w:ascii="Arial" w:hAnsi="Arial" w:cs="Arial"/>
          <w:b/>
          <w:sz w:val="18"/>
          <w:szCs w:val="18"/>
        </w:rPr>
        <w:t xml:space="preserve">                                                         </w:t>
      </w:r>
      <w:r w:rsidR="00F175BE" w:rsidRPr="00516600">
        <w:rPr>
          <w:rFonts w:ascii="Arial" w:hAnsi="Arial" w:cs="Arial"/>
          <w:b/>
          <w:sz w:val="18"/>
          <w:szCs w:val="18"/>
        </w:rPr>
        <w:t xml:space="preserve">PROFESSIONAL </w:t>
      </w:r>
      <w:r w:rsidR="00BA2042">
        <w:rPr>
          <w:rFonts w:ascii="Arial" w:hAnsi="Arial" w:cs="Arial"/>
          <w:b/>
          <w:sz w:val="18"/>
          <w:szCs w:val="18"/>
        </w:rPr>
        <w:t>ACHIEVEMENTS</w:t>
      </w:r>
    </w:p>
    <w:p w14:paraId="4410FA3E" w14:textId="571F2BF6" w:rsidR="004422E6" w:rsidRPr="00516600" w:rsidRDefault="004422E6" w:rsidP="004422E6">
      <w:pPr>
        <w:rPr>
          <w:rFonts w:ascii="Arial" w:hAnsi="Arial" w:cs="Arial"/>
          <w:sz w:val="18"/>
          <w:szCs w:val="18"/>
        </w:rPr>
      </w:pPr>
      <w:r>
        <w:rPr>
          <w:rFonts w:ascii="Arial" w:hAnsi="Arial" w:cs="Arial"/>
          <w:sz w:val="18"/>
          <w:szCs w:val="18"/>
        </w:rPr>
        <w:t>SitusAMC, New York, NY (Remote)</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00D3799A">
        <w:rPr>
          <w:rFonts w:ascii="Arial" w:hAnsi="Arial" w:cs="Arial"/>
          <w:sz w:val="18"/>
          <w:szCs w:val="18"/>
        </w:rPr>
        <w:t xml:space="preserve">                                 November</w:t>
      </w:r>
      <w:r>
        <w:rPr>
          <w:rFonts w:ascii="Arial" w:hAnsi="Arial" w:cs="Arial"/>
          <w:sz w:val="18"/>
          <w:szCs w:val="18"/>
        </w:rPr>
        <w:t xml:space="preserve"> 2021 –</w:t>
      </w:r>
      <w:r w:rsidR="00D3799A">
        <w:rPr>
          <w:rFonts w:ascii="Arial" w:hAnsi="Arial" w:cs="Arial"/>
          <w:sz w:val="18"/>
          <w:szCs w:val="18"/>
        </w:rPr>
        <w:t xml:space="preserve"> Present</w:t>
      </w:r>
    </w:p>
    <w:p w14:paraId="2C78D7C9" w14:textId="3E7843EC" w:rsidR="004110F6" w:rsidRDefault="005F3231" w:rsidP="004422E6">
      <w:pPr>
        <w:rPr>
          <w:rFonts w:ascii="Arial" w:hAnsi="Arial" w:cs="Arial"/>
          <w:b/>
          <w:sz w:val="18"/>
          <w:szCs w:val="18"/>
        </w:rPr>
      </w:pPr>
      <w:r>
        <w:rPr>
          <w:rFonts w:ascii="Arial" w:hAnsi="Arial" w:cs="Arial"/>
          <w:b/>
          <w:sz w:val="18"/>
          <w:szCs w:val="18"/>
        </w:rPr>
        <w:t>Data Warehouse Architect</w:t>
      </w:r>
    </w:p>
    <w:p w14:paraId="326708F4" w14:textId="4B280476" w:rsidR="007A1CE1" w:rsidRDefault="006154D7" w:rsidP="004422E6">
      <w:pPr>
        <w:pStyle w:val="ListParagraph"/>
        <w:numPr>
          <w:ilvl w:val="0"/>
          <w:numId w:val="44"/>
        </w:numPr>
        <w:rPr>
          <w:rFonts w:ascii="Arial" w:hAnsi="Arial" w:cs="Arial"/>
          <w:sz w:val="18"/>
          <w:szCs w:val="18"/>
        </w:rPr>
      </w:pPr>
      <w:r>
        <w:rPr>
          <w:rFonts w:ascii="Arial" w:hAnsi="Arial" w:cs="Arial"/>
          <w:sz w:val="18"/>
          <w:szCs w:val="18"/>
        </w:rPr>
        <w:t>Delivered Reverse Mortgage data warehouse model to replace existing data model that was failing due to scalability issues</w:t>
      </w:r>
      <w:r w:rsidR="00D500DD">
        <w:rPr>
          <w:rFonts w:ascii="Arial" w:hAnsi="Arial" w:cs="Arial"/>
          <w:sz w:val="18"/>
          <w:szCs w:val="18"/>
        </w:rPr>
        <w:t xml:space="preserve">. </w:t>
      </w:r>
      <w:r>
        <w:rPr>
          <w:rFonts w:ascii="Arial" w:hAnsi="Arial" w:cs="Arial"/>
          <w:sz w:val="18"/>
          <w:szCs w:val="18"/>
        </w:rPr>
        <w:t>This required learning enough JavaScript to document current process</w:t>
      </w:r>
      <w:r w:rsidR="00D500DD">
        <w:rPr>
          <w:rFonts w:ascii="Arial" w:hAnsi="Arial" w:cs="Arial"/>
          <w:sz w:val="18"/>
          <w:szCs w:val="18"/>
        </w:rPr>
        <w:t xml:space="preserve">. </w:t>
      </w:r>
      <w:r>
        <w:rPr>
          <w:rFonts w:ascii="Arial" w:hAnsi="Arial" w:cs="Arial"/>
          <w:sz w:val="18"/>
          <w:szCs w:val="18"/>
        </w:rPr>
        <w:t xml:space="preserve">This project never caught any development </w:t>
      </w:r>
      <w:r w:rsidR="00A30BF8">
        <w:rPr>
          <w:rFonts w:ascii="Arial" w:hAnsi="Arial" w:cs="Arial"/>
          <w:sz w:val="18"/>
          <w:szCs w:val="18"/>
        </w:rPr>
        <w:t xml:space="preserve">traction </w:t>
      </w:r>
      <w:r>
        <w:rPr>
          <w:rFonts w:ascii="Arial" w:hAnsi="Arial" w:cs="Arial"/>
          <w:sz w:val="18"/>
          <w:szCs w:val="18"/>
        </w:rPr>
        <w:t>by the previous architect</w:t>
      </w:r>
      <w:r w:rsidR="00D500DD">
        <w:rPr>
          <w:rFonts w:ascii="Arial" w:hAnsi="Arial" w:cs="Arial"/>
          <w:sz w:val="18"/>
          <w:szCs w:val="18"/>
        </w:rPr>
        <w:t xml:space="preserve">. </w:t>
      </w:r>
      <w:r w:rsidR="0053393A">
        <w:rPr>
          <w:rFonts w:ascii="Arial" w:hAnsi="Arial" w:cs="Arial"/>
          <w:sz w:val="18"/>
          <w:szCs w:val="18"/>
        </w:rPr>
        <w:t xml:space="preserve">I used SQL Server, Python, </w:t>
      </w:r>
      <w:r w:rsidR="0097409B">
        <w:rPr>
          <w:rFonts w:ascii="Arial" w:hAnsi="Arial" w:cs="Arial"/>
          <w:sz w:val="18"/>
          <w:szCs w:val="18"/>
        </w:rPr>
        <w:t xml:space="preserve">JavaScript, </w:t>
      </w:r>
      <w:r w:rsidR="0053393A">
        <w:rPr>
          <w:rFonts w:ascii="Arial" w:hAnsi="Arial" w:cs="Arial"/>
          <w:sz w:val="18"/>
          <w:szCs w:val="18"/>
        </w:rPr>
        <w:t>and Data Modeling to deliver a successful outcome</w:t>
      </w:r>
      <w:r w:rsidR="00D500DD">
        <w:rPr>
          <w:rFonts w:ascii="Arial" w:hAnsi="Arial" w:cs="Arial"/>
          <w:sz w:val="18"/>
          <w:szCs w:val="18"/>
        </w:rPr>
        <w:t xml:space="preserve">. </w:t>
      </w:r>
    </w:p>
    <w:p w14:paraId="39505762" w14:textId="52D0689C" w:rsidR="004422E6" w:rsidRDefault="007A1CE1" w:rsidP="004422E6">
      <w:pPr>
        <w:pStyle w:val="ListParagraph"/>
        <w:numPr>
          <w:ilvl w:val="0"/>
          <w:numId w:val="44"/>
        </w:numPr>
        <w:rPr>
          <w:rFonts w:ascii="Arial" w:hAnsi="Arial" w:cs="Arial"/>
          <w:sz w:val="18"/>
          <w:szCs w:val="18"/>
        </w:rPr>
      </w:pPr>
      <w:r>
        <w:rPr>
          <w:rFonts w:ascii="Arial" w:hAnsi="Arial" w:cs="Arial"/>
          <w:sz w:val="18"/>
          <w:szCs w:val="18"/>
        </w:rPr>
        <w:t xml:space="preserve">Developed SQL Server </w:t>
      </w:r>
      <w:r w:rsidR="00A14BA4">
        <w:rPr>
          <w:rFonts w:ascii="Arial" w:hAnsi="Arial" w:cs="Arial"/>
          <w:sz w:val="18"/>
          <w:szCs w:val="18"/>
        </w:rPr>
        <w:t>p</w:t>
      </w:r>
      <w:r w:rsidR="0069053A">
        <w:rPr>
          <w:rFonts w:ascii="Arial" w:hAnsi="Arial" w:cs="Arial"/>
          <w:sz w:val="18"/>
          <w:szCs w:val="18"/>
        </w:rPr>
        <w:t>rocess</w:t>
      </w:r>
      <w:r>
        <w:rPr>
          <w:rFonts w:ascii="Arial" w:hAnsi="Arial" w:cs="Arial"/>
          <w:sz w:val="18"/>
          <w:szCs w:val="18"/>
        </w:rPr>
        <w:t xml:space="preserve"> that integrated Python to call Overpass API for OpenStreetMap to retrieve global Demo property data</w:t>
      </w:r>
      <w:r w:rsidR="00D500DD">
        <w:rPr>
          <w:rFonts w:ascii="Arial" w:hAnsi="Arial" w:cs="Arial"/>
          <w:sz w:val="18"/>
          <w:szCs w:val="18"/>
        </w:rPr>
        <w:t xml:space="preserve">. </w:t>
      </w:r>
      <w:r>
        <w:rPr>
          <w:rFonts w:ascii="Arial" w:hAnsi="Arial" w:cs="Arial"/>
          <w:sz w:val="18"/>
          <w:szCs w:val="18"/>
        </w:rPr>
        <w:t>This</w:t>
      </w:r>
      <w:r w:rsidR="0069053A">
        <w:rPr>
          <w:rFonts w:ascii="Arial" w:hAnsi="Arial" w:cs="Arial"/>
          <w:sz w:val="18"/>
          <w:szCs w:val="18"/>
        </w:rPr>
        <w:t xml:space="preserve"> provided 5,000 Demo properties for medical facilities and museums</w:t>
      </w:r>
      <w:r w:rsidR="00D500DD">
        <w:rPr>
          <w:rFonts w:ascii="Arial" w:hAnsi="Arial" w:cs="Arial"/>
          <w:sz w:val="18"/>
          <w:szCs w:val="18"/>
        </w:rPr>
        <w:t xml:space="preserve">. </w:t>
      </w:r>
      <w:r w:rsidR="0069053A">
        <w:rPr>
          <w:rFonts w:ascii="Arial" w:hAnsi="Arial" w:cs="Arial"/>
          <w:sz w:val="18"/>
          <w:szCs w:val="18"/>
        </w:rPr>
        <w:t>This replaced manually searching and geocoding each property on Google Maps</w:t>
      </w:r>
      <w:r w:rsidR="00D500DD">
        <w:rPr>
          <w:rFonts w:ascii="Arial" w:hAnsi="Arial" w:cs="Arial"/>
          <w:sz w:val="18"/>
          <w:szCs w:val="18"/>
        </w:rPr>
        <w:t xml:space="preserve">. </w:t>
      </w:r>
      <w:r w:rsidR="00F26AC1">
        <w:rPr>
          <w:rFonts w:ascii="Arial" w:hAnsi="Arial" w:cs="Arial"/>
          <w:sz w:val="18"/>
          <w:szCs w:val="18"/>
        </w:rPr>
        <w:t xml:space="preserve">I used SQL Server, Python, and </w:t>
      </w:r>
      <w:r w:rsidR="00286BA0">
        <w:rPr>
          <w:rFonts w:ascii="Arial" w:hAnsi="Arial" w:cs="Arial"/>
          <w:sz w:val="18"/>
          <w:szCs w:val="18"/>
        </w:rPr>
        <w:t>D</w:t>
      </w:r>
      <w:r w:rsidR="00F26AC1">
        <w:rPr>
          <w:rFonts w:ascii="Arial" w:hAnsi="Arial" w:cs="Arial"/>
          <w:sz w:val="18"/>
          <w:szCs w:val="18"/>
        </w:rPr>
        <w:t xml:space="preserve">ata </w:t>
      </w:r>
      <w:r w:rsidR="00286BA0">
        <w:rPr>
          <w:rFonts w:ascii="Arial" w:hAnsi="Arial" w:cs="Arial"/>
          <w:sz w:val="18"/>
          <w:szCs w:val="18"/>
        </w:rPr>
        <w:t>M</w:t>
      </w:r>
      <w:r w:rsidR="00F26AC1">
        <w:rPr>
          <w:rFonts w:ascii="Arial" w:hAnsi="Arial" w:cs="Arial"/>
          <w:sz w:val="18"/>
          <w:szCs w:val="18"/>
        </w:rPr>
        <w:t>odeling</w:t>
      </w:r>
      <w:r w:rsidR="00D500DD">
        <w:rPr>
          <w:rFonts w:ascii="Arial" w:hAnsi="Arial" w:cs="Arial"/>
          <w:sz w:val="18"/>
          <w:szCs w:val="18"/>
        </w:rPr>
        <w:t xml:space="preserve">. </w:t>
      </w:r>
    </w:p>
    <w:p w14:paraId="2EC39BFB" w14:textId="6AD821B4" w:rsidR="004422E6" w:rsidRDefault="00F26AC1" w:rsidP="00DC6EBF">
      <w:pPr>
        <w:pStyle w:val="ListParagraph"/>
        <w:numPr>
          <w:ilvl w:val="0"/>
          <w:numId w:val="44"/>
        </w:numPr>
        <w:rPr>
          <w:rFonts w:ascii="Arial" w:hAnsi="Arial" w:cs="Arial"/>
          <w:sz w:val="18"/>
          <w:szCs w:val="18"/>
        </w:rPr>
      </w:pPr>
      <w:r>
        <w:rPr>
          <w:rFonts w:ascii="Arial" w:hAnsi="Arial" w:cs="Arial"/>
          <w:sz w:val="18"/>
          <w:szCs w:val="18"/>
        </w:rPr>
        <w:t>Standardized dimension model for common dimensions</w:t>
      </w:r>
      <w:r w:rsidR="00D500DD">
        <w:rPr>
          <w:rFonts w:ascii="Arial" w:hAnsi="Arial" w:cs="Arial"/>
          <w:sz w:val="18"/>
          <w:szCs w:val="18"/>
        </w:rPr>
        <w:t xml:space="preserve">. </w:t>
      </w:r>
      <w:r w:rsidR="005237E7">
        <w:rPr>
          <w:rFonts w:ascii="Arial" w:hAnsi="Arial" w:cs="Arial"/>
          <w:sz w:val="18"/>
          <w:szCs w:val="18"/>
        </w:rPr>
        <w:t xml:space="preserve">I used SQL Server and </w:t>
      </w:r>
      <w:r w:rsidR="00DA1BB8">
        <w:rPr>
          <w:rFonts w:ascii="Arial" w:hAnsi="Arial" w:cs="Arial"/>
          <w:sz w:val="18"/>
          <w:szCs w:val="18"/>
        </w:rPr>
        <w:t>D</w:t>
      </w:r>
      <w:r w:rsidR="005237E7">
        <w:rPr>
          <w:rFonts w:ascii="Arial" w:hAnsi="Arial" w:cs="Arial"/>
          <w:sz w:val="18"/>
          <w:szCs w:val="18"/>
        </w:rPr>
        <w:t xml:space="preserve">ata </w:t>
      </w:r>
      <w:r w:rsidR="00DA1BB8">
        <w:rPr>
          <w:rFonts w:ascii="Arial" w:hAnsi="Arial" w:cs="Arial"/>
          <w:sz w:val="18"/>
          <w:szCs w:val="18"/>
        </w:rPr>
        <w:t>M</w:t>
      </w:r>
      <w:r w:rsidR="005237E7">
        <w:rPr>
          <w:rFonts w:ascii="Arial" w:hAnsi="Arial" w:cs="Arial"/>
          <w:sz w:val="18"/>
          <w:szCs w:val="18"/>
        </w:rPr>
        <w:t>odeling</w:t>
      </w:r>
      <w:r w:rsidR="00D500DD">
        <w:rPr>
          <w:rFonts w:ascii="Arial" w:hAnsi="Arial" w:cs="Arial"/>
          <w:sz w:val="18"/>
          <w:szCs w:val="18"/>
        </w:rPr>
        <w:t xml:space="preserve">. </w:t>
      </w:r>
    </w:p>
    <w:p w14:paraId="0BF59761" w14:textId="00FAD808" w:rsidR="00286BA0" w:rsidRDefault="00286BA0" w:rsidP="00DC6EBF">
      <w:pPr>
        <w:pStyle w:val="ListParagraph"/>
        <w:numPr>
          <w:ilvl w:val="0"/>
          <w:numId w:val="44"/>
        </w:numPr>
        <w:rPr>
          <w:rFonts w:ascii="Arial" w:hAnsi="Arial" w:cs="Arial"/>
          <w:sz w:val="18"/>
          <w:szCs w:val="18"/>
        </w:rPr>
      </w:pPr>
      <w:r>
        <w:rPr>
          <w:rFonts w:ascii="Arial" w:hAnsi="Arial" w:cs="Arial"/>
          <w:sz w:val="18"/>
          <w:szCs w:val="18"/>
        </w:rPr>
        <w:t>Reviewed and delivered performance enhancements to existing BI queries</w:t>
      </w:r>
      <w:r w:rsidR="00D500DD">
        <w:rPr>
          <w:rFonts w:ascii="Arial" w:hAnsi="Arial" w:cs="Arial"/>
          <w:sz w:val="18"/>
          <w:szCs w:val="18"/>
        </w:rPr>
        <w:t xml:space="preserve">. </w:t>
      </w:r>
      <w:r>
        <w:rPr>
          <w:rFonts w:ascii="Arial" w:hAnsi="Arial" w:cs="Arial"/>
          <w:sz w:val="18"/>
          <w:szCs w:val="18"/>
        </w:rPr>
        <w:t>I used SQL Server</w:t>
      </w:r>
      <w:r w:rsidR="00A42CD2">
        <w:rPr>
          <w:rFonts w:ascii="Arial" w:hAnsi="Arial" w:cs="Arial"/>
          <w:sz w:val="18"/>
          <w:szCs w:val="18"/>
        </w:rPr>
        <w:t>, Performance Tuning,</w:t>
      </w:r>
      <w:r>
        <w:rPr>
          <w:rFonts w:ascii="Arial" w:hAnsi="Arial" w:cs="Arial"/>
          <w:sz w:val="18"/>
          <w:szCs w:val="18"/>
        </w:rPr>
        <w:t xml:space="preserve"> and Data Modeling</w:t>
      </w:r>
      <w:r w:rsidR="00D500DD">
        <w:rPr>
          <w:rFonts w:ascii="Arial" w:hAnsi="Arial" w:cs="Arial"/>
          <w:sz w:val="18"/>
          <w:szCs w:val="18"/>
        </w:rPr>
        <w:t xml:space="preserve">. </w:t>
      </w:r>
    </w:p>
    <w:p w14:paraId="59C4BA27" w14:textId="5FD42D5C" w:rsidR="00DA30BE" w:rsidRPr="0024423A" w:rsidRDefault="00DA30BE" w:rsidP="00DC6EBF">
      <w:pPr>
        <w:pStyle w:val="ListParagraph"/>
        <w:numPr>
          <w:ilvl w:val="0"/>
          <w:numId w:val="44"/>
        </w:numPr>
        <w:rPr>
          <w:rFonts w:ascii="Arial" w:hAnsi="Arial" w:cs="Arial"/>
          <w:sz w:val="18"/>
          <w:szCs w:val="18"/>
        </w:rPr>
      </w:pPr>
      <w:r>
        <w:rPr>
          <w:rFonts w:ascii="Arial" w:hAnsi="Arial" w:cs="Arial"/>
          <w:sz w:val="18"/>
          <w:szCs w:val="18"/>
        </w:rPr>
        <w:t xml:space="preserve">Mentored other data warehouse architects related to technical programming </w:t>
      </w:r>
      <w:r w:rsidR="00A12988">
        <w:rPr>
          <w:rFonts w:ascii="Arial" w:hAnsi="Arial" w:cs="Arial"/>
          <w:sz w:val="18"/>
          <w:szCs w:val="18"/>
        </w:rPr>
        <w:t>using</w:t>
      </w:r>
      <w:r>
        <w:rPr>
          <w:rFonts w:ascii="Arial" w:hAnsi="Arial" w:cs="Arial"/>
          <w:sz w:val="18"/>
          <w:szCs w:val="18"/>
        </w:rPr>
        <w:t xml:space="preserve"> SQL Server and Python</w:t>
      </w:r>
    </w:p>
    <w:p w14:paraId="3FFF66A1" w14:textId="77777777" w:rsidR="004422E6" w:rsidRDefault="004422E6" w:rsidP="007F21EC">
      <w:pPr>
        <w:rPr>
          <w:rFonts w:ascii="Arial" w:hAnsi="Arial" w:cs="Arial"/>
          <w:sz w:val="18"/>
          <w:szCs w:val="18"/>
        </w:rPr>
      </w:pPr>
    </w:p>
    <w:p w14:paraId="43790B5C" w14:textId="2143C593" w:rsidR="007F21EC" w:rsidRPr="00516600" w:rsidRDefault="007F21EC" w:rsidP="007F21EC">
      <w:pPr>
        <w:rPr>
          <w:rFonts w:ascii="Arial" w:hAnsi="Arial" w:cs="Arial"/>
          <w:sz w:val="18"/>
          <w:szCs w:val="18"/>
        </w:rPr>
      </w:pPr>
      <w:r>
        <w:rPr>
          <w:rFonts w:ascii="Arial" w:hAnsi="Arial" w:cs="Arial"/>
          <w:sz w:val="18"/>
          <w:szCs w:val="18"/>
        </w:rPr>
        <w:t>Signature Healthcare</w:t>
      </w:r>
      <w:r w:rsidR="00FF54EF">
        <w:rPr>
          <w:rFonts w:ascii="Arial" w:hAnsi="Arial" w:cs="Arial"/>
          <w:sz w:val="18"/>
          <w:szCs w:val="18"/>
        </w:rPr>
        <w:t>, Louisville, KY (Remote)</w:t>
      </w:r>
      <w:r>
        <w:rPr>
          <w:rFonts w:ascii="Arial" w:hAnsi="Arial" w:cs="Arial"/>
          <w:sz w:val="18"/>
          <w:szCs w:val="18"/>
        </w:rPr>
        <w:tab/>
      </w:r>
      <w:r>
        <w:rPr>
          <w:rFonts w:ascii="Arial" w:hAnsi="Arial" w:cs="Arial"/>
          <w:sz w:val="18"/>
          <w:szCs w:val="18"/>
        </w:rPr>
        <w:tab/>
      </w:r>
      <w:r>
        <w:rPr>
          <w:rFonts w:ascii="Arial" w:hAnsi="Arial" w:cs="Arial"/>
          <w:sz w:val="18"/>
          <w:szCs w:val="18"/>
        </w:rPr>
        <w:tab/>
      </w:r>
      <w:r w:rsidR="003E6014">
        <w:rPr>
          <w:rFonts w:ascii="Arial" w:hAnsi="Arial" w:cs="Arial"/>
          <w:sz w:val="18"/>
          <w:szCs w:val="18"/>
        </w:rPr>
        <w:t xml:space="preserve">         </w:t>
      </w:r>
      <w:r>
        <w:rPr>
          <w:rFonts w:ascii="Arial" w:hAnsi="Arial" w:cs="Arial"/>
          <w:sz w:val="18"/>
          <w:szCs w:val="18"/>
        </w:rPr>
        <w:t>March 2021 –</w:t>
      </w:r>
      <w:r w:rsidR="003E6014">
        <w:rPr>
          <w:rFonts w:ascii="Arial" w:hAnsi="Arial" w:cs="Arial"/>
          <w:sz w:val="18"/>
          <w:szCs w:val="18"/>
        </w:rPr>
        <w:t>November 2021</w:t>
      </w:r>
    </w:p>
    <w:p w14:paraId="15B5A5DC" w14:textId="41F83DE3" w:rsidR="007F21EC" w:rsidRDefault="007F21EC" w:rsidP="007F21EC">
      <w:pPr>
        <w:rPr>
          <w:rFonts w:ascii="Arial" w:hAnsi="Arial" w:cs="Arial"/>
          <w:b/>
          <w:sz w:val="18"/>
          <w:szCs w:val="18"/>
        </w:rPr>
      </w:pPr>
      <w:r>
        <w:rPr>
          <w:rFonts w:ascii="Arial" w:hAnsi="Arial" w:cs="Arial"/>
          <w:b/>
          <w:sz w:val="18"/>
          <w:szCs w:val="18"/>
        </w:rPr>
        <w:t>Senior Data Warehouse SQL Developer</w:t>
      </w:r>
    </w:p>
    <w:p w14:paraId="374E1884" w14:textId="69B7785C" w:rsidR="00727BC6" w:rsidRDefault="00FD3DB1" w:rsidP="007F21EC">
      <w:pPr>
        <w:pStyle w:val="ListParagraph"/>
        <w:numPr>
          <w:ilvl w:val="0"/>
          <w:numId w:val="44"/>
        </w:numPr>
        <w:rPr>
          <w:rFonts w:ascii="Arial" w:hAnsi="Arial" w:cs="Arial"/>
          <w:sz w:val="18"/>
          <w:szCs w:val="18"/>
        </w:rPr>
      </w:pPr>
      <w:r>
        <w:rPr>
          <w:rFonts w:ascii="Arial" w:hAnsi="Arial" w:cs="Arial"/>
          <w:sz w:val="18"/>
          <w:szCs w:val="18"/>
        </w:rPr>
        <w:t>Enhanced existing Azure data factory pipelines to be more self-cleansing and fail less</w:t>
      </w:r>
      <w:r w:rsidR="00D500DD">
        <w:rPr>
          <w:rFonts w:ascii="Arial" w:hAnsi="Arial" w:cs="Arial"/>
          <w:sz w:val="18"/>
          <w:szCs w:val="18"/>
        </w:rPr>
        <w:t xml:space="preserve">. </w:t>
      </w:r>
      <w:r>
        <w:rPr>
          <w:rFonts w:ascii="Arial" w:hAnsi="Arial" w:cs="Arial"/>
          <w:sz w:val="18"/>
          <w:szCs w:val="18"/>
        </w:rPr>
        <w:t>I used Azure Data Factory pipeline tasks to achieve this</w:t>
      </w:r>
      <w:r w:rsidR="00D500DD">
        <w:rPr>
          <w:rFonts w:ascii="Arial" w:hAnsi="Arial" w:cs="Arial"/>
          <w:sz w:val="18"/>
          <w:szCs w:val="18"/>
        </w:rPr>
        <w:t xml:space="preserve">. </w:t>
      </w:r>
    </w:p>
    <w:p w14:paraId="2905C8B8" w14:textId="1B1506B4" w:rsidR="007F21EC" w:rsidRDefault="002B13FE" w:rsidP="007F21EC">
      <w:pPr>
        <w:pStyle w:val="ListParagraph"/>
        <w:numPr>
          <w:ilvl w:val="0"/>
          <w:numId w:val="44"/>
        </w:numPr>
        <w:rPr>
          <w:rFonts w:ascii="Arial" w:hAnsi="Arial" w:cs="Arial"/>
          <w:sz w:val="18"/>
          <w:szCs w:val="18"/>
        </w:rPr>
      </w:pPr>
      <w:r>
        <w:rPr>
          <w:rFonts w:ascii="Arial" w:hAnsi="Arial" w:cs="Arial"/>
          <w:sz w:val="18"/>
          <w:szCs w:val="18"/>
        </w:rPr>
        <w:t>Delivery of</w:t>
      </w:r>
      <w:r w:rsidR="004C1B88">
        <w:rPr>
          <w:rFonts w:ascii="Arial" w:hAnsi="Arial" w:cs="Arial"/>
          <w:sz w:val="18"/>
          <w:szCs w:val="18"/>
        </w:rPr>
        <w:t xml:space="preserve"> </w:t>
      </w:r>
      <w:r>
        <w:rPr>
          <w:rFonts w:ascii="Arial" w:hAnsi="Arial" w:cs="Arial"/>
          <w:sz w:val="18"/>
          <w:szCs w:val="18"/>
        </w:rPr>
        <w:t xml:space="preserve">automated monthly </w:t>
      </w:r>
      <w:r w:rsidR="004C1B88">
        <w:rPr>
          <w:rFonts w:ascii="Arial" w:hAnsi="Arial" w:cs="Arial"/>
          <w:sz w:val="18"/>
          <w:szCs w:val="18"/>
        </w:rPr>
        <w:t xml:space="preserve">Therapy Metric Reporting Data </w:t>
      </w:r>
      <w:r>
        <w:rPr>
          <w:rFonts w:ascii="Arial" w:hAnsi="Arial" w:cs="Arial"/>
          <w:sz w:val="18"/>
          <w:szCs w:val="18"/>
        </w:rPr>
        <w:t>r</w:t>
      </w:r>
      <w:r w:rsidR="004C1B88">
        <w:rPr>
          <w:rFonts w:ascii="Arial" w:hAnsi="Arial" w:cs="Arial"/>
          <w:sz w:val="18"/>
          <w:szCs w:val="18"/>
        </w:rPr>
        <w:t xml:space="preserve">equired </w:t>
      </w:r>
      <w:r>
        <w:rPr>
          <w:rFonts w:ascii="Arial" w:hAnsi="Arial" w:cs="Arial"/>
          <w:sz w:val="18"/>
          <w:szCs w:val="18"/>
        </w:rPr>
        <w:t>for Audits imposed based on</w:t>
      </w:r>
      <w:r w:rsidR="004C1B88">
        <w:rPr>
          <w:rFonts w:ascii="Arial" w:hAnsi="Arial" w:cs="Arial"/>
          <w:sz w:val="18"/>
          <w:szCs w:val="18"/>
        </w:rPr>
        <w:t xml:space="preserve"> </w:t>
      </w:r>
      <w:r>
        <w:rPr>
          <w:rFonts w:ascii="Arial" w:hAnsi="Arial" w:cs="Arial"/>
          <w:sz w:val="18"/>
          <w:szCs w:val="18"/>
        </w:rPr>
        <w:t>Reimbursement Investigative Findings</w:t>
      </w:r>
      <w:r w:rsidR="00D500DD">
        <w:rPr>
          <w:rFonts w:ascii="Arial" w:hAnsi="Arial" w:cs="Arial"/>
          <w:sz w:val="18"/>
          <w:szCs w:val="18"/>
        </w:rPr>
        <w:t xml:space="preserve">. </w:t>
      </w:r>
      <w:r>
        <w:rPr>
          <w:rFonts w:ascii="Arial" w:hAnsi="Arial" w:cs="Arial"/>
          <w:sz w:val="18"/>
          <w:szCs w:val="18"/>
        </w:rPr>
        <w:t>The impact to the business was crucial and this was my first major project</w:t>
      </w:r>
      <w:r w:rsidR="00D500DD">
        <w:rPr>
          <w:rFonts w:ascii="Arial" w:hAnsi="Arial" w:cs="Arial"/>
          <w:sz w:val="18"/>
          <w:szCs w:val="18"/>
        </w:rPr>
        <w:t xml:space="preserve">. </w:t>
      </w:r>
      <w:r>
        <w:rPr>
          <w:rFonts w:ascii="Arial" w:hAnsi="Arial" w:cs="Arial"/>
          <w:sz w:val="18"/>
          <w:szCs w:val="18"/>
        </w:rPr>
        <w:t>This was an open project for over a year and multiple previous developers were unable to deliver this to the business</w:t>
      </w:r>
      <w:r w:rsidR="00D500DD">
        <w:rPr>
          <w:rFonts w:ascii="Arial" w:hAnsi="Arial" w:cs="Arial"/>
          <w:sz w:val="18"/>
          <w:szCs w:val="18"/>
        </w:rPr>
        <w:t xml:space="preserve">. </w:t>
      </w:r>
      <w:r>
        <w:rPr>
          <w:rFonts w:ascii="Arial" w:hAnsi="Arial" w:cs="Arial"/>
          <w:sz w:val="18"/>
          <w:szCs w:val="18"/>
        </w:rPr>
        <w:t>This required learning the data warehouse processes and building audit queries to identify data processing errors</w:t>
      </w:r>
      <w:r w:rsidR="00D500DD">
        <w:rPr>
          <w:rFonts w:ascii="Arial" w:hAnsi="Arial" w:cs="Arial"/>
          <w:sz w:val="18"/>
          <w:szCs w:val="18"/>
        </w:rPr>
        <w:t xml:space="preserve">. </w:t>
      </w:r>
      <w:r>
        <w:rPr>
          <w:rFonts w:ascii="Arial" w:hAnsi="Arial" w:cs="Arial"/>
          <w:sz w:val="18"/>
          <w:szCs w:val="18"/>
        </w:rPr>
        <w:t xml:space="preserve">It also involved collaboration with the business and building a better data result based on asking </w:t>
      </w:r>
      <w:r w:rsidR="005B0C32">
        <w:rPr>
          <w:rFonts w:ascii="Arial" w:hAnsi="Arial" w:cs="Arial"/>
          <w:sz w:val="18"/>
          <w:szCs w:val="18"/>
        </w:rPr>
        <w:t>good</w:t>
      </w:r>
      <w:r>
        <w:rPr>
          <w:rFonts w:ascii="Arial" w:hAnsi="Arial" w:cs="Arial"/>
          <w:sz w:val="18"/>
          <w:szCs w:val="18"/>
        </w:rPr>
        <w:t xml:space="preserve"> questions and aligning the decision makers</w:t>
      </w:r>
      <w:r w:rsidR="00D500DD">
        <w:rPr>
          <w:rFonts w:ascii="Arial" w:hAnsi="Arial" w:cs="Arial"/>
          <w:sz w:val="18"/>
          <w:szCs w:val="18"/>
        </w:rPr>
        <w:t xml:space="preserve">. </w:t>
      </w:r>
      <w:r w:rsidR="005A4A9F">
        <w:rPr>
          <w:rFonts w:ascii="Arial" w:hAnsi="Arial" w:cs="Arial"/>
          <w:sz w:val="18"/>
          <w:szCs w:val="18"/>
        </w:rPr>
        <w:t>I used SQL Server</w:t>
      </w:r>
      <w:r w:rsidR="00F61B3A">
        <w:rPr>
          <w:rFonts w:ascii="Arial" w:hAnsi="Arial" w:cs="Arial"/>
          <w:sz w:val="18"/>
          <w:szCs w:val="18"/>
        </w:rPr>
        <w:t xml:space="preserve">, </w:t>
      </w:r>
      <w:r w:rsidR="000C156B">
        <w:rPr>
          <w:rFonts w:ascii="Arial" w:hAnsi="Arial" w:cs="Arial"/>
          <w:sz w:val="18"/>
          <w:szCs w:val="18"/>
        </w:rPr>
        <w:t xml:space="preserve">Performance Tuning, </w:t>
      </w:r>
      <w:r w:rsidR="00F61B3A">
        <w:rPr>
          <w:rFonts w:ascii="Arial" w:hAnsi="Arial" w:cs="Arial"/>
          <w:sz w:val="18"/>
          <w:szCs w:val="18"/>
        </w:rPr>
        <w:t>Excel,</w:t>
      </w:r>
      <w:r w:rsidR="005A4A9F">
        <w:rPr>
          <w:rFonts w:ascii="Arial" w:hAnsi="Arial" w:cs="Arial"/>
          <w:sz w:val="18"/>
          <w:szCs w:val="18"/>
        </w:rPr>
        <w:t xml:space="preserve"> and Data Modeling</w:t>
      </w:r>
      <w:r w:rsidR="00D500DD">
        <w:rPr>
          <w:rFonts w:ascii="Arial" w:hAnsi="Arial" w:cs="Arial"/>
          <w:sz w:val="18"/>
          <w:szCs w:val="18"/>
        </w:rPr>
        <w:t xml:space="preserve">. </w:t>
      </w:r>
    </w:p>
    <w:p w14:paraId="7E017A4D" w14:textId="680E03ED" w:rsidR="002B13FE" w:rsidRDefault="00105914" w:rsidP="007F21EC">
      <w:pPr>
        <w:pStyle w:val="ListParagraph"/>
        <w:numPr>
          <w:ilvl w:val="0"/>
          <w:numId w:val="44"/>
        </w:numPr>
        <w:rPr>
          <w:rFonts w:ascii="Arial" w:hAnsi="Arial" w:cs="Arial"/>
          <w:sz w:val="18"/>
          <w:szCs w:val="18"/>
        </w:rPr>
      </w:pPr>
      <w:r>
        <w:rPr>
          <w:rFonts w:ascii="Arial" w:hAnsi="Arial" w:cs="Arial"/>
          <w:sz w:val="18"/>
          <w:szCs w:val="18"/>
        </w:rPr>
        <w:t>Provided performance enhancement for labor reporting data model</w:t>
      </w:r>
      <w:r w:rsidR="00D500DD">
        <w:rPr>
          <w:rFonts w:ascii="Arial" w:hAnsi="Arial" w:cs="Arial"/>
          <w:sz w:val="18"/>
          <w:szCs w:val="18"/>
        </w:rPr>
        <w:t xml:space="preserve">. </w:t>
      </w:r>
      <w:r>
        <w:rPr>
          <w:rFonts w:ascii="Arial" w:hAnsi="Arial" w:cs="Arial"/>
          <w:sz w:val="18"/>
          <w:szCs w:val="18"/>
        </w:rPr>
        <w:t>This saved monthly processing of 8 hours as well as removing regularly failed job</w:t>
      </w:r>
      <w:r w:rsidR="00D500DD">
        <w:rPr>
          <w:rFonts w:ascii="Arial" w:hAnsi="Arial" w:cs="Arial"/>
          <w:sz w:val="18"/>
          <w:szCs w:val="18"/>
        </w:rPr>
        <w:t xml:space="preserve">. </w:t>
      </w:r>
      <w:r>
        <w:rPr>
          <w:rFonts w:ascii="Arial" w:hAnsi="Arial" w:cs="Arial"/>
          <w:sz w:val="18"/>
          <w:szCs w:val="18"/>
        </w:rPr>
        <w:t>I used SQL Server</w:t>
      </w:r>
      <w:r w:rsidR="005C13E2">
        <w:rPr>
          <w:rFonts w:ascii="Arial" w:hAnsi="Arial" w:cs="Arial"/>
          <w:sz w:val="18"/>
          <w:szCs w:val="18"/>
        </w:rPr>
        <w:t>, Performance Tuning,</w:t>
      </w:r>
      <w:r>
        <w:rPr>
          <w:rFonts w:ascii="Arial" w:hAnsi="Arial" w:cs="Arial"/>
          <w:sz w:val="18"/>
          <w:szCs w:val="18"/>
        </w:rPr>
        <w:t xml:space="preserve"> and Data Modeling</w:t>
      </w:r>
      <w:r w:rsidR="00D500DD">
        <w:rPr>
          <w:rFonts w:ascii="Arial" w:hAnsi="Arial" w:cs="Arial"/>
          <w:sz w:val="18"/>
          <w:szCs w:val="18"/>
        </w:rPr>
        <w:t xml:space="preserve">. </w:t>
      </w:r>
    </w:p>
    <w:p w14:paraId="4BE8F7D9" w14:textId="4420E85E" w:rsidR="007F21EC" w:rsidRDefault="000544F8" w:rsidP="004A7267">
      <w:pPr>
        <w:pStyle w:val="ListParagraph"/>
        <w:numPr>
          <w:ilvl w:val="0"/>
          <w:numId w:val="44"/>
        </w:numPr>
        <w:rPr>
          <w:rFonts w:ascii="Arial" w:hAnsi="Arial" w:cs="Arial"/>
          <w:sz w:val="18"/>
          <w:szCs w:val="18"/>
        </w:rPr>
      </w:pPr>
      <w:r w:rsidRPr="000544F8">
        <w:rPr>
          <w:rFonts w:ascii="Arial" w:hAnsi="Arial" w:cs="Arial"/>
          <w:sz w:val="18"/>
          <w:szCs w:val="18"/>
        </w:rPr>
        <w:t>Automate</w:t>
      </w:r>
      <w:r w:rsidR="00CF46C2">
        <w:rPr>
          <w:rFonts w:ascii="Arial" w:hAnsi="Arial" w:cs="Arial"/>
          <w:sz w:val="18"/>
          <w:szCs w:val="18"/>
        </w:rPr>
        <w:t>d</w:t>
      </w:r>
      <w:r w:rsidRPr="000544F8">
        <w:rPr>
          <w:rFonts w:ascii="Arial" w:hAnsi="Arial" w:cs="Arial"/>
          <w:sz w:val="18"/>
          <w:szCs w:val="18"/>
        </w:rPr>
        <w:t xml:space="preserve"> </w:t>
      </w:r>
      <w:r w:rsidR="00665365">
        <w:rPr>
          <w:rFonts w:ascii="Arial" w:hAnsi="Arial" w:cs="Arial"/>
          <w:sz w:val="18"/>
          <w:szCs w:val="18"/>
        </w:rPr>
        <w:t>monthly reporting</w:t>
      </w:r>
      <w:r w:rsidRPr="000544F8">
        <w:rPr>
          <w:rFonts w:ascii="Arial" w:hAnsi="Arial" w:cs="Arial"/>
          <w:sz w:val="18"/>
          <w:szCs w:val="18"/>
        </w:rPr>
        <w:t xml:space="preserve"> processing using single point configuration file and audit query for earl</w:t>
      </w:r>
      <w:r w:rsidR="00EE506B">
        <w:rPr>
          <w:rFonts w:ascii="Arial" w:hAnsi="Arial" w:cs="Arial"/>
          <w:sz w:val="18"/>
          <w:szCs w:val="18"/>
        </w:rPr>
        <w:t>y</w:t>
      </w:r>
      <w:r w:rsidRPr="000544F8">
        <w:rPr>
          <w:rFonts w:ascii="Arial" w:hAnsi="Arial" w:cs="Arial"/>
          <w:sz w:val="18"/>
          <w:szCs w:val="18"/>
        </w:rPr>
        <w:t xml:space="preserve"> data issue detection</w:t>
      </w:r>
      <w:r w:rsidR="00D500DD" w:rsidRPr="000544F8">
        <w:rPr>
          <w:rFonts w:ascii="Arial" w:hAnsi="Arial" w:cs="Arial"/>
          <w:sz w:val="18"/>
          <w:szCs w:val="18"/>
        </w:rPr>
        <w:t>.</w:t>
      </w:r>
      <w:r w:rsidR="00D500DD">
        <w:rPr>
          <w:rFonts w:ascii="Arial" w:hAnsi="Arial" w:cs="Arial"/>
          <w:sz w:val="18"/>
          <w:szCs w:val="18"/>
        </w:rPr>
        <w:t xml:space="preserve"> </w:t>
      </w:r>
      <w:r w:rsidR="00CF46C2">
        <w:rPr>
          <w:rFonts w:ascii="Arial" w:hAnsi="Arial" w:cs="Arial"/>
          <w:sz w:val="18"/>
          <w:szCs w:val="18"/>
        </w:rPr>
        <w:t>This change saved 2 hours of monthly processing due to directory redesign allowing multiple scripts to run in parallel</w:t>
      </w:r>
      <w:r w:rsidR="00D500DD">
        <w:rPr>
          <w:rFonts w:ascii="Arial" w:hAnsi="Arial" w:cs="Arial"/>
          <w:sz w:val="18"/>
          <w:szCs w:val="18"/>
        </w:rPr>
        <w:t xml:space="preserve">. </w:t>
      </w:r>
      <w:r w:rsidR="009150C0">
        <w:rPr>
          <w:rFonts w:ascii="Arial" w:hAnsi="Arial" w:cs="Arial"/>
          <w:sz w:val="18"/>
          <w:szCs w:val="18"/>
        </w:rPr>
        <w:t>I used PowerShell.</w:t>
      </w:r>
    </w:p>
    <w:p w14:paraId="334204C8" w14:textId="24880AF0" w:rsidR="009B64DC" w:rsidRPr="00516600" w:rsidRDefault="00E56080" w:rsidP="009B64DC">
      <w:pPr>
        <w:rPr>
          <w:rFonts w:ascii="Arial" w:hAnsi="Arial" w:cs="Arial"/>
          <w:sz w:val="18"/>
          <w:szCs w:val="18"/>
        </w:rPr>
      </w:pPr>
      <w:r>
        <w:rPr>
          <w:rFonts w:ascii="Arial" w:hAnsi="Arial" w:cs="Arial"/>
          <w:sz w:val="18"/>
          <w:szCs w:val="18"/>
        </w:rPr>
        <w:t>HCA</w:t>
      </w:r>
      <w:r w:rsidR="00830C31">
        <w:rPr>
          <w:rFonts w:ascii="Arial" w:hAnsi="Arial" w:cs="Arial"/>
          <w:sz w:val="18"/>
          <w:szCs w:val="18"/>
        </w:rPr>
        <w:t>, Nashville TN</w:t>
      </w:r>
      <w:r w:rsidR="005B2F13">
        <w:rPr>
          <w:rFonts w:ascii="Arial" w:hAnsi="Arial" w:cs="Arial"/>
          <w:sz w:val="18"/>
          <w:szCs w:val="18"/>
        </w:rPr>
        <w:t>/</w:t>
      </w:r>
      <w:r w:rsidR="008A004E">
        <w:rPr>
          <w:rFonts w:ascii="Arial" w:hAnsi="Arial" w:cs="Arial"/>
          <w:sz w:val="18"/>
          <w:szCs w:val="18"/>
        </w:rPr>
        <w:t xml:space="preserve"> (Office and </w:t>
      </w:r>
      <w:proofErr w:type="gramStart"/>
      <w:r w:rsidR="00EB2BE4">
        <w:rPr>
          <w:rFonts w:ascii="Arial" w:hAnsi="Arial" w:cs="Arial"/>
          <w:sz w:val="18"/>
          <w:szCs w:val="18"/>
        </w:rPr>
        <w:t xml:space="preserve">Remote) </w:t>
      </w:r>
      <w:r w:rsidR="008A004E">
        <w:rPr>
          <w:rFonts w:ascii="Arial" w:hAnsi="Arial" w:cs="Arial"/>
          <w:sz w:val="18"/>
          <w:szCs w:val="18"/>
        </w:rPr>
        <w:t xml:space="preserve">  </w:t>
      </w:r>
      <w:proofErr w:type="gramEnd"/>
      <w:r w:rsidR="008A004E">
        <w:rPr>
          <w:rFonts w:ascii="Arial" w:hAnsi="Arial" w:cs="Arial"/>
          <w:sz w:val="18"/>
          <w:szCs w:val="18"/>
        </w:rPr>
        <w:t xml:space="preserve">        </w:t>
      </w:r>
      <w:r w:rsidR="004C1B88">
        <w:rPr>
          <w:rFonts w:ascii="Arial" w:hAnsi="Arial" w:cs="Arial"/>
          <w:sz w:val="18"/>
          <w:szCs w:val="18"/>
        </w:rPr>
        <w:t xml:space="preserve">   </w:t>
      </w:r>
      <w:r w:rsidR="009B64DC">
        <w:rPr>
          <w:rFonts w:ascii="Arial" w:hAnsi="Arial" w:cs="Arial"/>
          <w:sz w:val="18"/>
          <w:szCs w:val="18"/>
        </w:rPr>
        <w:t xml:space="preserve">                                 </w:t>
      </w:r>
      <w:r w:rsidR="00C76936">
        <w:rPr>
          <w:rFonts w:ascii="Arial" w:hAnsi="Arial" w:cs="Arial"/>
          <w:sz w:val="18"/>
          <w:szCs w:val="18"/>
        </w:rPr>
        <w:t xml:space="preserve">           </w:t>
      </w:r>
      <w:r w:rsidR="009B64DC">
        <w:rPr>
          <w:rFonts w:ascii="Arial" w:hAnsi="Arial" w:cs="Arial"/>
          <w:sz w:val="18"/>
          <w:szCs w:val="18"/>
        </w:rPr>
        <w:t>November 2018 –</w:t>
      </w:r>
      <w:r>
        <w:rPr>
          <w:rFonts w:ascii="Arial" w:hAnsi="Arial" w:cs="Arial"/>
          <w:sz w:val="18"/>
          <w:szCs w:val="18"/>
        </w:rPr>
        <w:t xml:space="preserve"> </w:t>
      </w:r>
      <w:r w:rsidR="007F21EC">
        <w:rPr>
          <w:rFonts w:ascii="Arial" w:hAnsi="Arial" w:cs="Arial"/>
          <w:sz w:val="18"/>
          <w:szCs w:val="18"/>
        </w:rPr>
        <w:t>March 2021</w:t>
      </w:r>
    </w:p>
    <w:p w14:paraId="06BE490C" w14:textId="7A8FC70E" w:rsidR="009B64DC" w:rsidRDefault="00E56080" w:rsidP="009B64DC">
      <w:pPr>
        <w:rPr>
          <w:rFonts w:ascii="Arial" w:hAnsi="Arial" w:cs="Arial"/>
          <w:b/>
          <w:sz w:val="18"/>
          <w:szCs w:val="18"/>
        </w:rPr>
      </w:pPr>
      <w:r>
        <w:rPr>
          <w:rFonts w:ascii="Arial" w:hAnsi="Arial" w:cs="Arial"/>
          <w:b/>
          <w:sz w:val="18"/>
          <w:szCs w:val="18"/>
        </w:rPr>
        <w:t>Senior Application Engineer</w:t>
      </w:r>
    </w:p>
    <w:p w14:paraId="3F8C68F4" w14:textId="66E44B82" w:rsidR="00D66DED" w:rsidRDefault="00FB25C2" w:rsidP="00D66DED">
      <w:pPr>
        <w:pStyle w:val="ListParagraph"/>
        <w:numPr>
          <w:ilvl w:val="0"/>
          <w:numId w:val="44"/>
        </w:numPr>
        <w:rPr>
          <w:rFonts w:ascii="Arial" w:hAnsi="Arial" w:cs="Arial"/>
          <w:sz w:val="18"/>
          <w:szCs w:val="18"/>
        </w:rPr>
      </w:pPr>
      <w:r>
        <w:rPr>
          <w:rFonts w:ascii="Arial" w:hAnsi="Arial" w:cs="Arial"/>
          <w:sz w:val="18"/>
          <w:szCs w:val="18"/>
        </w:rPr>
        <w:t>Redesigned GL Transaction ETL process to run in parallel by region rather than sequentially</w:t>
      </w:r>
      <w:r w:rsidR="00D500DD">
        <w:rPr>
          <w:rFonts w:ascii="Arial" w:hAnsi="Arial" w:cs="Arial"/>
          <w:sz w:val="18"/>
          <w:szCs w:val="18"/>
        </w:rPr>
        <w:t xml:space="preserve">. </w:t>
      </w:r>
      <w:r>
        <w:rPr>
          <w:rFonts w:ascii="Arial" w:hAnsi="Arial" w:cs="Arial"/>
          <w:sz w:val="18"/>
          <w:szCs w:val="18"/>
        </w:rPr>
        <w:t>The nature of this data required a perfect result</w:t>
      </w:r>
      <w:r w:rsidR="00D500DD">
        <w:rPr>
          <w:rFonts w:ascii="Arial" w:hAnsi="Arial" w:cs="Arial"/>
          <w:sz w:val="18"/>
          <w:szCs w:val="18"/>
        </w:rPr>
        <w:t xml:space="preserve">. </w:t>
      </w:r>
      <w:r w:rsidR="00745123">
        <w:rPr>
          <w:rFonts w:ascii="Arial" w:hAnsi="Arial" w:cs="Arial"/>
          <w:sz w:val="18"/>
          <w:szCs w:val="18"/>
        </w:rPr>
        <w:t>This replaced an ETL process used for 15 years</w:t>
      </w:r>
      <w:r w:rsidR="00D500DD">
        <w:rPr>
          <w:rFonts w:ascii="Arial" w:hAnsi="Arial" w:cs="Arial"/>
          <w:sz w:val="18"/>
          <w:szCs w:val="18"/>
        </w:rPr>
        <w:t xml:space="preserve">. </w:t>
      </w:r>
      <w:r>
        <w:rPr>
          <w:rFonts w:ascii="Arial" w:hAnsi="Arial" w:cs="Arial"/>
          <w:sz w:val="18"/>
          <w:szCs w:val="18"/>
        </w:rPr>
        <w:t>I used SQL Server, SSIS, and Excel</w:t>
      </w:r>
      <w:r w:rsidR="00D500DD">
        <w:rPr>
          <w:rFonts w:ascii="Arial" w:hAnsi="Arial" w:cs="Arial"/>
          <w:sz w:val="18"/>
          <w:szCs w:val="18"/>
        </w:rPr>
        <w:t xml:space="preserve">. </w:t>
      </w:r>
    </w:p>
    <w:p w14:paraId="4E4FC798" w14:textId="1685E97A" w:rsidR="00D67072" w:rsidRDefault="002829E6" w:rsidP="00D66DED">
      <w:pPr>
        <w:pStyle w:val="ListParagraph"/>
        <w:numPr>
          <w:ilvl w:val="0"/>
          <w:numId w:val="44"/>
        </w:numPr>
        <w:rPr>
          <w:rFonts w:ascii="Arial" w:hAnsi="Arial" w:cs="Arial"/>
          <w:sz w:val="18"/>
          <w:szCs w:val="18"/>
        </w:rPr>
      </w:pPr>
      <w:r>
        <w:rPr>
          <w:rFonts w:ascii="Arial" w:hAnsi="Arial" w:cs="Arial"/>
          <w:sz w:val="18"/>
          <w:szCs w:val="18"/>
        </w:rPr>
        <w:t>Performance Tuning successes include 24 hours of daily processing savings</w:t>
      </w:r>
      <w:r w:rsidR="00D500DD">
        <w:rPr>
          <w:rFonts w:ascii="Arial" w:hAnsi="Arial" w:cs="Arial"/>
          <w:sz w:val="18"/>
          <w:szCs w:val="18"/>
        </w:rPr>
        <w:t xml:space="preserve">. </w:t>
      </w:r>
      <w:r w:rsidR="001D74DE">
        <w:rPr>
          <w:rFonts w:ascii="Arial" w:hAnsi="Arial" w:cs="Arial"/>
          <w:sz w:val="18"/>
          <w:szCs w:val="18"/>
        </w:rPr>
        <w:t xml:space="preserve">I used SQL Server, Teradata, </w:t>
      </w:r>
      <w:r w:rsidR="005B1775">
        <w:rPr>
          <w:rFonts w:ascii="Arial" w:hAnsi="Arial" w:cs="Arial"/>
          <w:sz w:val="18"/>
          <w:szCs w:val="18"/>
        </w:rPr>
        <w:t xml:space="preserve">SQL Server Indexes, Teradata Stat Collection, </w:t>
      </w:r>
      <w:r w:rsidR="001D74DE">
        <w:rPr>
          <w:rFonts w:ascii="Arial" w:hAnsi="Arial" w:cs="Arial"/>
          <w:sz w:val="18"/>
          <w:szCs w:val="18"/>
        </w:rPr>
        <w:t>and Data Modeling</w:t>
      </w:r>
      <w:r w:rsidR="00D500DD">
        <w:rPr>
          <w:rFonts w:ascii="Arial" w:hAnsi="Arial" w:cs="Arial"/>
          <w:sz w:val="18"/>
          <w:szCs w:val="18"/>
        </w:rPr>
        <w:t xml:space="preserve">. </w:t>
      </w:r>
    </w:p>
    <w:p w14:paraId="73F29137" w14:textId="77C14A37" w:rsidR="002829E6" w:rsidRDefault="002829E6" w:rsidP="00D66DED">
      <w:pPr>
        <w:pStyle w:val="ListParagraph"/>
        <w:numPr>
          <w:ilvl w:val="0"/>
          <w:numId w:val="44"/>
        </w:numPr>
        <w:rPr>
          <w:rFonts w:ascii="Arial" w:hAnsi="Arial" w:cs="Arial"/>
          <w:sz w:val="18"/>
          <w:szCs w:val="18"/>
        </w:rPr>
      </w:pPr>
      <w:r>
        <w:rPr>
          <w:rFonts w:ascii="Arial" w:hAnsi="Arial" w:cs="Arial"/>
          <w:sz w:val="18"/>
          <w:szCs w:val="18"/>
        </w:rPr>
        <w:lastRenderedPageBreak/>
        <w:t>Roadblock removal success example was using a Python script to load data from Oracle database to Teradata database</w:t>
      </w:r>
      <w:r w:rsidR="000379F8">
        <w:rPr>
          <w:rFonts w:ascii="Arial" w:hAnsi="Arial" w:cs="Arial"/>
          <w:sz w:val="18"/>
          <w:szCs w:val="18"/>
        </w:rPr>
        <w:t xml:space="preserve"> instead of Teradata’s TPT data transformation process which would not provide the desired outcome</w:t>
      </w:r>
      <w:r w:rsidR="00D500DD">
        <w:rPr>
          <w:rFonts w:ascii="Arial" w:hAnsi="Arial" w:cs="Arial"/>
          <w:sz w:val="18"/>
          <w:szCs w:val="18"/>
        </w:rPr>
        <w:t xml:space="preserve">. </w:t>
      </w:r>
    </w:p>
    <w:p w14:paraId="7762209D" w14:textId="150C2DDF" w:rsidR="002829E6" w:rsidRDefault="006240CD" w:rsidP="00D66DED">
      <w:pPr>
        <w:pStyle w:val="ListParagraph"/>
        <w:numPr>
          <w:ilvl w:val="0"/>
          <w:numId w:val="44"/>
        </w:numPr>
        <w:rPr>
          <w:rFonts w:ascii="Arial" w:hAnsi="Arial" w:cs="Arial"/>
          <w:sz w:val="18"/>
          <w:szCs w:val="18"/>
        </w:rPr>
      </w:pPr>
      <w:r>
        <w:rPr>
          <w:rFonts w:ascii="Arial" w:hAnsi="Arial" w:cs="Arial"/>
          <w:sz w:val="18"/>
          <w:szCs w:val="18"/>
        </w:rPr>
        <w:t xml:space="preserve">Brought </w:t>
      </w:r>
      <w:r w:rsidR="00695D5B">
        <w:rPr>
          <w:rFonts w:ascii="Arial" w:hAnsi="Arial" w:cs="Arial"/>
          <w:sz w:val="18"/>
          <w:szCs w:val="18"/>
        </w:rPr>
        <w:t>three</w:t>
      </w:r>
      <w:r>
        <w:rPr>
          <w:rFonts w:ascii="Arial" w:hAnsi="Arial" w:cs="Arial"/>
          <w:sz w:val="18"/>
          <w:szCs w:val="18"/>
        </w:rPr>
        <w:t xml:space="preserve"> large</w:t>
      </w:r>
      <w:r w:rsidR="006B0184">
        <w:rPr>
          <w:rFonts w:ascii="Arial" w:hAnsi="Arial" w:cs="Arial"/>
          <w:sz w:val="18"/>
          <w:szCs w:val="18"/>
        </w:rPr>
        <w:t xml:space="preserve"> unfinished</w:t>
      </w:r>
      <w:r>
        <w:rPr>
          <w:rFonts w:ascii="Arial" w:hAnsi="Arial" w:cs="Arial"/>
          <w:sz w:val="18"/>
          <w:szCs w:val="18"/>
        </w:rPr>
        <w:t xml:space="preserve"> projects across the finish line started by other developers</w:t>
      </w:r>
    </w:p>
    <w:p w14:paraId="3774F947" w14:textId="06DADA0D" w:rsidR="00D76DC7" w:rsidRDefault="00D76DC7" w:rsidP="00D66DED">
      <w:pPr>
        <w:pStyle w:val="ListParagraph"/>
        <w:numPr>
          <w:ilvl w:val="0"/>
          <w:numId w:val="44"/>
        </w:numPr>
        <w:rPr>
          <w:rFonts w:ascii="Arial" w:hAnsi="Arial" w:cs="Arial"/>
          <w:sz w:val="18"/>
          <w:szCs w:val="18"/>
        </w:rPr>
      </w:pPr>
      <w:r>
        <w:rPr>
          <w:rFonts w:ascii="Arial" w:hAnsi="Arial" w:cs="Arial"/>
          <w:sz w:val="18"/>
          <w:szCs w:val="18"/>
        </w:rPr>
        <w:t xml:space="preserve">Mentored another Senior Engineer </w:t>
      </w:r>
      <w:r w:rsidR="002F7C44">
        <w:rPr>
          <w:rFonts w:ascii="Arial" w:hAnsi="Arial" w:cs="Arial"/>
          <w:sz w:val="18"/>
          <w:szCs w:val="18"/>
        </w:rPr>
        <w:t>using</w:t>
      </w:r>
      <w:r>
        <w:rPr>
          <w:rFonts w:ascii="Arial" w:hAnsi="Arial" w:cs="Arial"/>
          <w:sz w:val="18"/>
          <w:szCs w:val="18"/>
        </w:rPr>
        <w:t xml:space="preserve"> Python</w:t>
      </w:r>
      <w:r w:rsidR="0093312C">
        <w:rPr>
          <w:rFonts w:ascii="Arial" w:hAnsi="Arial" w:cs="Arial"/>
          <w:sz w:val="18"/>
          <w:szCs w:val="18"/>
        </w:rPr>
        <w:t xml:space="preserve"> and Excel</w:t>
      </w:r>
      <w:r>
        <w:rPr>
          <w:rFonts w:ascii="Arial" w:hAnsi="Arial" w:cs="Arial"/>
          <w:sz w:val="18"/>
          <w:szCs w:val="18"/>
        </w:rPr>
        <w:t xml:space="preserve"> so he could deliver automated reporting to management</w:t>
      </w:r>
      <w:r w:rsidR="00D500DD">
        <w:rPr>
          <w:rFonts w:ascii="Arial" w:hAnsi="Arial" w:cs="Arial"/>
          <w:sz w:val="18"/>
          <w:szCs w:val="18"/>
        </w:rPr>
        <w:t xml:space="preserve">. </w:t>
      </w:r>
    </w:p>
    <w:p w14:paraId="2DE2EFA1" w14:textId="54B82566" w:rsidR="003E6EE7" w:rsidRPr="00516600" w:rsidRDefault="003D5439" w:rsidP="003E6EE7">
      <w:pPr>
        <w:rPr>
          <w:rFonts w:ascii="Arial" w:hAnsi="Arial" w:cs="Arial"/>
          <w:sz w:val="18"/>
          <w:szCs w:val="18"/>
        </w:rPr>
      </w:pPr>
      <w:r>
        <w:rPr>
          <w:rFonts w:ascii="Arial" w:hAnsi="Arial" w:cs="Arial"/>
          <w:sz w:val="18"/>
          <w:szCs w:val="18"/>
        </w:rPr>
        <w:t>Specialty Care</w:t>
      </w:r>
      <w:r w:rsidR="002E0FF4">
        <w:rPr>
          <w:rFonts w:ascii="Arial" w:hAnsi="Arial" w:cs="Arial"/>
          <w:sz w:val="18"/>
          <w:szCs w:val="18"/>
        </w:rPr>
        <w:t xml:space="preserve">, Brentwood, TN </w:t>
      </w:r>
      <w:r w:rsidR="008808A2">
        <w:rPr>
          <w:rFonts w:ascii="Arial" w:hAnsi="Arial" w:cs="Arial"/>
          <w:sz w:val="18"/>
          <w:szCs w:val="18"/>
        </w:rPr>
        <w:t>(Office)</w:t>
      </w:r>
      <w:r w:rsidR="003E6EE7" w:rsidRPr="00516600">
        <w:rPr>
          <w:rFonts w:ascii="Arial" w:hAnsi="Arial" w:cs="Arial"/>
          <w:sz w:val="18"/>
          <w:szCs w:val="18"/>
        </w:rPr>
        <w:tab/>
        <w:t xml:space="preserve"> </w:t>
      </w:r>
      <w:r w:rsidR="003E6EE7">
        <w:rPr>
          <w:rFonts w:ascii="Arial" w:hAnsi="Arial" w:cs="Arial"/>
          <w:sz w:val="18"/>
          <w:szCs w:val="18"/>
        </w:rPr>
        <w:t xml:space="preserve">                                                   March 2018 – </w:t>
      </w:r>
      <w:r w:rsidR="009B64DC">
        <w:rPr>
          <w:rFonts w:ascii="Arial" w:hAnsi="Arial" w:cs="Arial"/>
          <w:sz w:val="18"/>
          <w:szCs w:val="18"/>
        </w:rPr>
        <w:t>November 2018</w:t>
      </w:r>
    </w:p>
    <w:p w14:paraId="760FBFC3" w14:textId="77777777" w:rsidR="003E6EE7" w:rsidRDefault="003E6EE7" w:rsidP="003E6EE7">
      <w:pPr>
        <w:rPr>
          <w:rFonts w:ascii="Arial" w:hAnsi="Arial" w:cs="Arial"/>
          <w:b/>
          <w:sz w:val="18"/>
          <w:szCs w:val="18"/>
        </w:rPr>
      </w:pPr>
      <w:r>
        <w:rPr>
          <w:rFonts w:ascii="Arial" w:hAnsi="Arial" w:cs="Arial"/>
          <w:b/>
          <w:sz w:val="18"/>
          <w:szCs w:val="18"/>
        </w:rPr>
        <w:t>Senior Business Intelligence Developer</w:t>
      </w:r>
    </w:p>
    <w:p w14:paraId="553C9898" w14:textId="0BFE62A9" w:rsidR="003E6EE7" w:rsidRDefault="00FF4627" w:rsidP="003E6EE7">
      <w:pPr>
        <w:numPr>
          <w:ilvl w:val="0"/>
          <w:numId w:val="39"/>
        </w:numPr>
        <w:autoSpaceDE w:val="0"/>
        <w:autoSpaceDN w:val="0"/>
        <w:adjustRightInd w:val="0"/>
        <w:rPr>
          <w:rFonts w:ascii="Arial" w:hAnsi="Arial" w:cs="Arial"/>
          <w:sz w:val="18"/>
          <w:szCs w:val="18"/>
        </w:rPr>
      </w:pPr>
      <w:r>
        <w:rPr>
          <w:rFonts w:ascii="Arial" w:hAnsi="Arial" w:cs="Arial"/>
          <w:sz w:val="18"/>
          <w:szCs w:val="18"/>
        </w:rPr>
        <w:t>Automated data model environment deployment using Python and Excel</w:t>
      </w:r>
      <w:r w:rsidR="00D500DD">
        <w:rPr>
          <w:rFonts w:ascii="Arial" w:hAnsi="Arial" w:cs="Arial"/>
          <w:sz w:val="18"/>
          <w:szCs w:val="18"/>
        </w:rPr>
        <w:t xml:space="preserve">. </w:t>
      </w:r>
      <w:r w:rsidR="00DE4B14">
        <w:rPr>
          <w:rFonts w:ascii="Arial" w:hAnsi="Arial" w:cs="Arial"/>
          <w:sz w:val="18"/>
          <w:szCs w:val="18"/>
        </w:rPr>
        <w:t xml:space="preserve">This involved a meta data </w:t>
      </w:r>
      <w:r w:rsidR="00A37D0D">
        <w:rPr>
          <w:rFonts w:ascii="Arial" w:hAnsi="Arial" w:cs="Arial"/>
          <w:sz w:val="18"/>
          <w:szCs w:val="18"/>
        </w:rPr>
        <w:t xml:space="preserve">  </w:t>
      </w:r>
      <w:r w:rsidR="00DE4B14">
        <w:rPr>
          <w:rFonts w:ascii="Arial" w:hAnsi="Arial" w:cs="Arial"/>
          <w:sz w:val="18"/>
          <w:szCs w:val="18"/>
        </w:rPr>
        <w:t>file, QVD files, and python script to manage multiple scenarios</w:t>
      </w:r>
      <w:r w:rsidR="00D500DD">
        <w:rPr>
          <w:rFonts w:ascii="Arial" w:hAnsi="Arial" w:cs="Arial"/>
          <w:sz w:val="18"/>
          <w:szCs w:val="18"/>
        </w:rPr>
        <w:t xml:space="preserve">. </w:t>
      </w:r>
    </w:p>
    <w:p w14:paraId="10B6E9B2" w14:textId="500066A6" w:rsidR="00C864A7" w:rsidRDefault="00FB5BE2" w:rsidP="003E6EE7">
      <w:pPr>
        <w:numPr>
          <w:ilvl w:val="0"/>
          <w:numId w:val="39"/>
        </w:numPr>
        <w:autoSpaceDE w:val="0"/>
        <w:autoSpaceDN w:val="0"/>
        <w:adjustRightInd w:val="0"/>
        <w:rPr>
          <w:rFonts w:ascii="Arial" w:hAnsi="Arial" w:cs="Arial"/>
          <w:sz w:val="18"/>
          <w:szCs w:val="18"/>
        </w:rPr>
      </w:pPr>
      <w:r>
        <w:rPr>
          <w:rFonts w:ascii="Arial" w:hAnsi="Arial" w:cs="Arial"/>
          <w:sz w:val="18"/>
          <w:szCs w:val="18"/>
        </w:rPr>
        <w:t>Improved Dashboard delivery outcome by generating audit queries to rule out data issues as opposed to dashboard issues</w:t>
      </w:r>
      <w:r w:rsidR="00D500DD">
        <w:rPr>
          <w:rFonts w:ascii="Arial" w:hAnsi="Arial" w:cs="Arial"/>
          <w:sz w:val="18"/>
          <w:szCs w:val="18"/>
        </w:rPr>
        <w:t xml:space="preserve">. </w:t>
      </w:r>
      <w:r>
        <w:rPr>
          <w:rFonts w:ascii="Arial" w:hAnsi="Arial" w:cs="Arial"/>
          <w:sz w:val="18"/>
          <w:szCs w:val="18"/>
        </w:rPr>
        <w:t>This saved considerable time and targets the issue at the source at the earliest level</w:t>
      </w:r>
      <w:r w:rsidR="00D500DD">
        <w:rPr>
          <w:rFonts w:ascii="Arial" w:hAnsi="Arial" w:cs="Arial"/>
          <w:sz w:val="18"/>
          <w:szCs w:val="18"/>
        </w:rPr>
        <w:t xml:space="preserve">. </w:t>
      </w:r>
      <w:r>
        <w:rPr>
          <w:rFonts w:ascii="Arial" w:hAnsi="Arial" w:cs="Arial"/>
          <w:sz w:val="18"/>
          <w:szCs w:val="18"/>
        </w:rPr>
        <w:t>I used SQL Server and Excel</w:t>
      </w:r>
      <w:r w:rsidR="00D500DD">
        <w:rPr>
          <w:rFonts w:ascii="Arial" w:hAnsi="Arial" w:cs="Arial"/>
          <w:sz w:val="18"/>
          <w:szCs w:val="18"/>
        </w:rPr>
        <w:t xml:space="preserve">. </w:t>
      </w:r>
    </w:p>
    <w:p w14:paraId="7ADDBDE7" w14:textId="2A66DE2F" w:rsidR="00F41126" w:rsidRDefault="005E5929" w:rsidP="003E6EE7">
      <w:pPr>
        <w:numPr>
          <w:ilvl w:val="0"/>
          <w:numId w:val="39"/>
        </w:numPr>
        <w:autoSpaceDE w:val="0"/>
        <w:autoSpaceDN w:val="0"/>
        <w:adjustRightInd w:val="0"/>
        <w:rPr>
          <w:rFonts w:ascii="Arial" w:hAnsi="Arial" w:cs="Arial"/>
          <w:sz w:val="18"/>
          <w:szCs w:val="18"/>
        </w:rPr>
      </w:pPr>
      <w:r>
        <w:rPr>
          <w:rFonts w:ascii="Arial" w:hAnsi="Arial" w:cs="Arial"/>
          <w:sz w:val="18"/>
          <w:szCs w:val="18"/>
        </w:rPr>
        <w:t xml:space="preserve">Enhanced dashboard delivery </w:t>
      </w:r>
      <w:r w:rsidR="00E740A7">
        <w:rPr>
          <w:rFonts w:ascii="Arial" w:hAnsi="Arial" w:cs="Arial"/>
          <w:sz w:val="18"/>
          <w:szCs w:val="18"/>
        </w:rPr>
        <w:t xml:space="preserve">outcome and communication </w:t>
      </w:r>
      <w:r>
        <w:rPr>
          <w:rFonts w:ascii="Arial" w:hAnsi="Arial" w:cs="Arial"/>
          <w:sz w:val="18"/>
          <w:szCs w:val="18"/>
        </w:rPr>
        <w:t>by providing project management statuses</w:t>
      </w:r>
    </w:p>
    <w:p w14:paraId="3DE9F132" w14:textId="77777777" w:rsidR="003E6EE7" w:rsidRDefault="003E6EE7" w:rsidP="000A613B">
      <w:pPr>
        <w:rPr>
          <w:rFonts w:ascii="Arial" w:hAnsi="Arial" w:cs="Arial"/>
          <w:sz w:val="18"/>
          <w:szCs w:val="18"/>
        </w:rPr>
      </w:pPr>
    </w:p>
    <w:p w14:paraId="52D6ECDF" w14:textId="3D515208" w:rsidR="000A613B" w:rsidRPr="00516600" w:rsidRDefault="000A613B" w:rsidP="000A613B">
      <w:pPr>
        <w:rPr>
          <w:rFonts w:ascii="Arial" w:hAnsi="Arial" w:cs="Arial"/>
          <w:sz w:val="18"/>
          <w:szCs w:val="18"/>
        </w:rPr>
      </w:pPr>
      <w:r>
        <w:rPr>
          <w:rFonts w:ascii="Arial" w:hAnsi="Arial" w:cs="Arial"/>
          <w:sz w:val="18"/>
          <w:szCs w:val="18"/>
        </w:rPr>
        <w:t>Community Health Systems</w:t>
      </w:r>
      <w:r w:rsidR="00D27986">
        <w:rPr>
          <w:rFonts w:ascii="Arial" w:hAnsi="Arial" w:cs="Arial"/>
          <w:sz w:val="18"/>
          <w:szCs w:val="18"/>
        </w:rPr>
        <w:t>, Franklin TN</w:t>
      </w:r>
      <w:r w:rsidRPr="00516600">
        <w:rPr>
          <w:rFonts w:ascii="Arial" w:hAnsi="Arial" w:cs="Arial"/>
          <w:sz w:val="18"/>
          <w:szCs w:val="18"/>
        </w:rPr>
        <w:t xml:space="preserve"> </w:t>
      </w:r>
      <w:r w:rsidR="008808A2">
        <w:rPr>
          <w:rFonts w:ascii="Arial" w:hAnsi="Arial" w:cs="Arial"/>
          <w:sz w:val="18"/>
          <w:szCs w:val="18"/>
        </w:rPr>
        <w:t>(Office)</w:t>
      </w:r>
      <w:r w:rsidRPr="00516600">
        <w:rPr>
          <w:rFonts w:ascii="Arial" w:hAnsi="Arial" w:cs="Arial"/>
          <w:sz w:val="18"/>
          <w:szCs w:val="18"/>
        </w:rPr>
        <w:tab/>
      </w:r>
      <w:r w:rsidRPr="00516600">
        <w:rPr>
          <w:rFonts w:ascii="Arial" w:hAnsi="Arial" w:cs="Arial"/>
          <w:sz w:val="18"/>
          <w:szCs w:val="18"/>
        </w:rPr>
        <w:tab/>
        <w:t xml:space="preserve"> </w:t>
      </w:r>
      <w:r>
        <w:rPr>
          <w:rFonts w:ascii="Arial" w:hAnsi="Arial" w:cs="Arial"/>
          <w:sz w:val="18"/>
          <w:szCs w:val="18"/>
        </w:rPr>
        <w:t xml:space="preserve">                     September 2017 – </w:t>
      </w:r>
      <w:r w:rsidR="003E6EE7">
        <w:rPr>
          <w:rFonts w:ascii="Arial" w:hAnsi="Arial" w:cs="Arial"/>
          <w:sz w:val="18"/>
          <w:szCs w:val="18"/>
        </w:rPr>
        <w:t>March 2018</w:t>
      </w:r>
    </w:p>
    <w:p w14:paraId="1A49FB75" w14:textId="77777777" w:rsidR="000A613B" w:rsidRDefault="000A613B" w:rsidP="000A613B">
      <w:pPr>
        <w:rPr>
          <w:rFonts w:ascii="Arial" w:hAnsi="Arial" w:cs="Arial"/>
          <w:b/>
          <w:sz w:val="18"/>
          <w:szCs w:val="18"/>
        </w:rPr>
      </w:pPr>
      <w:r>
        <w:rPr>
          <w:rFonts w:ascii="Arial" w:hAnsi="Arial" w:cs="Arial"/>
          <w:b/>
          <w:sz w:val="18"/>
          <w:szCs w:val="18"/>
        </w:rPr>
        <w:t>Director, Ops and Finance Reporting</w:t>
      </w:r>
    </w:p>
    <w:p w14:paraId="2340862E" w14:textId="0BBE994C" w:rsidR="00357A13" w:rsidRDefault="00ED7967" w:rsidP="00357A13">
      <w:pPr>
        <w:numPr>
          <w:ilvl w:val="0"/>
          <w:numId w:val="39"/>
        </w:numPr>
        <w:autoSpaceDE w:val="0"/>
        <w:autoSpaceDN w:val="0"/>
        <w:adjustRightInd w:val="0"/>
        <w:rPr>
          <w:rFonts w:ascii="Arial" w:hAnsi="Arial" w:cs="Arial"/>
          <w:sz w:val="18"/>
          <w:szCs w:val="18"/>
        </w:rPr>
      </w:pPr>
      <w:r>
        <w:rPr>
          <w:rFonts w:ascii="Arial" w:hAnsi="Arial" w:cs="Arial"/>
          <w:sz w:val="18"/>
          <w:szCs w:val="18"/>
        </w:rPr>
        <w:t>Consolidated multiple data models into a single data model for monthly management reporting</w:t>
      </w:r>
      <w:r w:rsidR="00D500DD">
        <w:rPr>
          <w:rFonts w:ascii="Arial" w:hAnsi="Arial" w:cs="Arial"/>
          <w:sz w:val="18"/>
          <w:szCs w:val="18"/>
        </w:rPr>
        <w:t xml:space="preserve">. </w:t>
      </w:r>
      <w:r w:rsidR="00236BDA">
        <w:rPr>
          <w:rFonts w:ascii="Arial" w:hAnsi="Arial" w:cs="Arial"/>
          <w:sz w:val="18"/>
          <w:szCs w:val="18"/>
        </w:rPr>
        <w:t>This saved 8 hours of monthly processing and manual data manipulation</w:t>
      </w:r>
      <w:r w:rsidR="00D500DD">
        <w:rPr>
          <w:rFonts w:ascii="Arial" w:hAnsi="Arial" w:cs="Arial"/>
          <w:sz w:val="18"/>
          <w:szCs w:val="18"/>
        </w:rPr>
        <w:t xml:space="preserve">. </w:t>
      </w:r>
      <w:r>
        <w:rPr>
          <w:rFonts w:ascii="Arial" w:hAnsi="Arial" w:cs="Arial"/>
          <w:sz w:val="18"/>
          <w:szCs w:val="18"/>
        </w:rPr>
        <w:t>I used Microsoft Access, VBA, and Data Modeling</w:t>
      </w:r>
      <w:r w:rsidR="00D500DD">
        <w:rPr>
          <w:rFonts w:ascii="Arial" w:hAnsi="Arial" w:cs="Arial"/>
          <w:sz w:val="18"/>
          <w:szCs w:val="18"/>
        </w:rPr>
        <w:t xml:space="preserve">. </w:t>
      </w:r>
    </w:p>
    <w:p w14:paraId="7D6861E8" w14:textId="5AD5026D" w:rsidR="00357A13" w:rsidRDefault="00920B0E" w:rsidP="00357A13">
      <w:pPr>
        <w:numPr>
          <w:ilvl w:val="0"/>
          <w:numId w:val="39"/>
        </w:numPr>
        <w:autoSpaceDE w:val="0"/>
        <w:autoSpaceDN w:val="0"/>
        <w:adjustRightInd w:val="0"/>
        <w:rPr>
          <w:rFonts w:ascii="Arial" w:hAnsi="Arial" w:cs="Arial"/>
          <w:sz w:val="18"/>
          <w:szCs w:val="18"/>
        </w:rPr>
      </w:pPr>
      <w:r>
        <w:rPr>
          <w:rFonts w:ascii="Arial" w:hAnsi="Arial" w:cs="Arial"/>
          <w:sz w:val="18"/>
          <w:szCs w:val="18"/>
        </w:rPr>
        <w:t>Mentored data analyst related to monthly data processing and reporting</w:t>
      </w:r>
      <w:r w:rsidR="00D500DD">
        <w:rPr>
          <w:rFonts w:ascii="Arial" w:hAnsi="Arial" w:cs="Arial"/>
          <w:sz w:val="18"/>
          <w:szCs w:val="18"/>
        </w:rPr>
        <w:t xml:space="preserve">. </w:t>
      </w:r>
      <w:r>
        <w:rPr>
          <w:rFonts w:ascii="Arial" w:hAnsi="Arial" w:cs="Arial"/>
          <w:sz w:val="18"/>
          <w:szCs w:val="18"/>
        </w:rPr>
        <w:t>We used Microsoft Access, VBA, and Microsoft Excel</w:t>
      </w:r>
      <w:r w:rsidR="00D500DD">
        <w:rPr>
          <w:rFonts w:ascii="Arial" w:hAnsi="Arial" w:cs="Arial"/>
          <w:sz w:val="18"/>
          <w:szCs w:val="18"/>
        </w:rPr>
        <w:t xml:space="preserve">. </w:t>
      </w:r>
    </w:p>
    <w:p w14:paraId="28810143" w14:textId="56B67456" w:rsidR="00357A13" w:rsidRDefault="007E1DE4" w:rsidP="00357A13">
      <w:pPr>
        <w:numPr>
          <w:ilvl w:val="0"/>
          <w:numId w:val="39"/>
        </w:numPr>
        <w:autoSpaceDE w:val="0"/>
        <w:autoSpaceDN w:val="0"/>
        <w:adjustRightInd w:val="0"/>
        <w:rPr>
          <w:rFonts w:ascii="Arial" w:hAnsi="Arial" w:cs="Arial"/>
          <w:sz w:val="18"/>
          <w:szCs w:val="18"/>
        </w:rPr>
      </w:pPr>
      <w:r>
        <w:rPr>
          <w:rFonts w:ascii="Arial" w:hAnsi="Arial" w:cs="Arial"/>
          <w:sz w:val="18"/>
          <w:szCs w:val="18"/>
        </w:rPr>
        <w:t>Converted Clinician Value Metric report from single month to monthly, YTD, and 13-month trending</w:t>
      </w:r>
      <w:r w:rsidR="00D500DD">
        <w:rPr>
          <w:rFonts w:ascii="Arial" w:hAnsi="Arial" w:cs="Arial"/>
          <w:sz w:val="18"/>
          <w:szCs w:val="18"/>
        </w:rPr>
        <w:t xml:space="preserve">. </w:t>
      </w:r>
      <w:r>
        <w:rPr>
          <w:rFonts w:ascii="Arial" w:hAnsi="Arial" w:cs="Arial"/>
          <w:sz w:val="18"/>
          <w:szCs w:val="18"/>
        </w:rPr>
        <w:t>This enhanced reporting visibility over time</w:t>
      </w:r>
      <w:r w:rsidR="00D500DD">
        <w:rPr>
          <w:rFonts w:ascii="Arial" w:hAnsi="Arial" w:cs="Arial"/>
          <w:sz w:val="18"/>
          <w:szCs w:val="18"/>
        </w:rPr>
        <w:t xml:space="preserve">. </w:t>
      </w:r>
      <w:r>
        <w:rPr>
          <w:rFonts w:ascii="Arial" w:hAnsi="Arial" w:cs="Arial"/>
          <w:sz w:val="18"/>
          <w:szCs w:val="18"/>
        </w:rPr>
        <w:t>I used Python, Microsoft Access, and Microsoft Excel</w:t>
      </w:r>
      <w:r w:rsidR="00D500DD">
        <w:rPr>
          <w:rFonts w:ascii="Arial" w:hAnsi="Arial" w:cs="Arial"/>
          <w:sz w:val="18"/>
          <w:szCs w:val="18"/>
        </w:rPr>
        <w:t xml:space="preserve">. </w:t>
      </w:r>
    </w:p>
    <w:p w14:paraId="16CD3AEA" w14:textId="1ABE6FE8" w:rsidR="00067062" w:rsidRDefault="00067062" w:rsidP="00357A13">
      <w:pPr>
        <w:numPr>
          <w:ilvl w:val="0"/>
          <w:numId w:val="39"/>
        </w:numPr>
        <w:autoSpaceDE w:val="0"/>
        <w:autoSpaceDN w:val="0"/>
        <w:adjustRightInd w:val="0"/>
        <w:rPr>
          <w:rFonts w:ascii="Arial" w:hAnsi="Arial" w:cs="Arial"/>
          <w:sz w:val="18"/>
          <w:szCs w:val="18"/>
        </w:rPr>
      </w:pPr>
      <w:r>
        <w:rPr>
          <w:rFonts w:ascii="Arial" w:hAnsi="Arial" w:cs="Arial"/>
          <w:sz w:val="18"/>
          <w:szCs w:val="18"/>
        </w:rPr>
        <w:t>Technical subject matter expert for 3 Financial Analysts on team</w:t>
      </w:r>
      <w:r w:rsidR="00D500DD">
        <w:rPr>
          <w:rFonts w:ascii="Arial" w:hAnsi="Arial" w:cs="Arial"/>
          <w:sz w:val="18"/>
          <w:szCs w:val="18"/>
        </w:rPr>
        <w:t xml:space="preserve">. </w:t>
      </w:r>
    </w:p>
    <w:p w14:paraId="692A3290" w14:textId="77777777" w:rsidR="000A613B" w:rsidRDefault="000A613B" w:rsidP="005B3993">
      <w:pPr>
        <w:rPr>
          <w:rFonts w:ascii="Arial" w:hAnsi="Arial" w:cs="Arial"/>
          <w:sz w:val="18"/>
          <w:szCs w:val="18"/>
        </w:rPr>
      </w:pPr>
    </w:p>
    <w:p w14:paraId="12E2A292" w14:textId="0D017478" w:rsidR="005B3993" w:rsidRPr="00516600" w:rsidRDefault="003D5439" w:rsidP="005B3993">
      <w:pPr>
        <w:rPr>
          <w:rFonts w:ascii="Arial" w:hAnsi="Arial" w:cs="Arial"/>
          <w:sz w:val="18"/>
          <w:szCs w:val="18"/>
        </w:rPr>
      </w:pPr>
      <w:r>
        <w:rPr>
          <w:rFonts w:ascii="Arial" w:hAnsi="Arial" w:cs="Arial"/>
          <w:sz w:val="18"/>
          <w:szCs w:val="18"/>
        </w:rPr>
        <w:t>HI Touch</w:t>
      </w:r>
      <w:r w:rsidR="005B3993">
        <w:rPr>
          <w:rFonts w:ascii="Arial" w:hAnsi="Arial" w:cs="Arial"/>
          <w:sz w:val="18"/>
          <w:szCs w:val="18"/>
        </w:rPr>
        <w:t xml:space="preserve"> Business Services</w:t>
      </w:r>
      <w:r w:rsidR="00A777FB">
        <w:rPr>
          <w:rFonts w:ascii="Arial" w:hAnsi="Arial" w:cs="Arial"/>
          <w:sz w:val="18"/>
          <w:szCs w:val="18"/>
        </w:rPr>
        <w:t>, Nashville T</w:t>
      </w:r>
      <w:r w:rsidR="008808A2">
        <w:rPr>
          <w:rFonts w:ascii="Arial" w:hAnsi="Arial" w:cs="Arial"/>
          <w:sz w:val="18"/>
          <w:szCs w:val="18"/>
        </w:rPr>
        <w:t>N (Office)</w:t>
      </w:r>
      <w:r w:rsidR="000A613B">
        <w:rPr>
          <w:rFonts w:ascii="Arial" w:hAnsi="Arial" w:cs="Arial"/>
          <w:sz w:val="18"/>
          <w:szCs w:val="18"/>
        </w:rPr>
        <w:tab/>
      </w:r>
      <w:r w:rsidR="000A613B">
        <w:rPr>
          <w:rFonts w:ascii="Arial" w:hAnsi="Arial" w:cs="Arial"/>
          <w:sz w:val="18"/>
          <w:szCs w:val="18"/>
        </w:rPr>
        <w:tab/>
        <w:t xml:space="preserve">             </w:t>
      </w:r>
      <w:r w:rsidR="005B3993">
        <w:rPr>
          <w:rFonts w:ascii="Arial" w:hAnsi="Arial" w:cs="Arial"/>
          <w:sz w:val="18"/>
          <w:szCs w:val="18"/>
        </w:rPr>
        <w:t>September 201</w:t>
      </w:r>
      <w:r w:rsidR="00A65CD3">
        <w:rPr>
          <w:rFonts w:ascii="Arial" w:hAnsi="Arial" w:cs="Arial"/>
          <w:sz w:val="18"/>
          <w:szCs w:val="18"/>
        </w:rPr>
        <w:t>6</w:t>
      </w:r>
      <w:r w:rsidR="005B3993">
        <w:rPr>
          <w:rFonts w:ascii="Arial" w:hAnsi="Arial" w:cs="Arial"/>
          <w:sz w:val="18"/>
          <w:szCs w:val="18"/>
        </w:rPr>
        <w:t xml:space="preserve"> </w:t>
      </w:r>
      <w:r w:rsidR="000A613B">
        <w:rPr>
          <w:rFonts w:ascii="Arial" w:hAnsi="Arial" w:cs="Arial"/>
          <w:sz w:val="18"/>
          <w:szCs w:val="18"/>
        </w:rPr>
        <w:t>–</w:t>
      </w:r>
      <w:r w:rsidR="005B3993">
        <w:rPr>
          <w:rFonts w:ascii="Arial" w:hAnsi="Arial" w:cs="Arial"/>
          <w:sz w:val="18"/>
          <w:szCs w:val="18"/>
        </w:rPr>
        <w:t xml:space="preserve"> </w:t>
      </w:r>
      <w:r w:rsidR="000A613B">
        <w:rPr>
          <w:rFonts w:ascii="Arial" w:hAnsi="Arial" w:cs="Arial"/>
          <w:sz w:val="18"/>
          <w:szCs w:val="18"/>
        </w:rPr>
        <w:t>September 2017</w:t>
      </w:r>
    </w:p>
    <w:p w14:paraId="1B836FDE" w14:textId="77777777" w:rsidR="005B3993" w:rsidRDefault="005B3993" w:rsidP="005B3993">
      <w:pPr>
        <w:rPr>
          <w:rFonts w:ascii="Arial" w:hAnsi="Arial" w:cs="Arial"/>
          <w:b/>
          <w:sz w:val="18"/>
          <w:szCs w:val="18"/>
        </w:rPr>
      </w:pPr>
      <w:r>
        <w:rPr>
          <w:rFonts w:ascii="Arial" w:hAnsi="Arial" w:cs="Arial"/>
          <w:b/>
          <w:sz w:val="18"/>
          <w:szCs w:val="18"/>
        </w:rPr>
        <w:t>Manager, Financial Analysis</w:t>
      </w:r>
    </w:p>
    <w:p w14:paraId="1C674D4D" w14:textId="77777777" w:rsidR="008435AB" w:rsidRDefault="008435AB" w:rsidP="005B3993">
      <w:pPr>
        <w:numPr>
          <w:ilvl w:val="0"/>
          <w:numId w:val="39"/>
        </w:numPr>
        <w:autoSpaceDE w:val="0"/>
        <w:autoSpaceDN w:val="0"/>
        <w:adjustRightInd w:val="0"/>
        <w:rPr>
          <w:rFonts w:ascii="Arial" w:hAnsi="Arial" w:cs="Arial"/>
          <w:sz w:val="18"/>
          <w:szCs w:val="18"/>
        </w:rPr>
      </w:pPr>
      <w:r>
        <w:rPr>
          <w:rFonts w:ascii="Arial" w:hAnsi="Arial" w:cs="Arial"/>
          <w:sz w:val="18"/>
          <w:szCs w:val="18"/>
        </w:rPr>
        <w:t xml:space="preserve">Developed Python </w:t>
      </w:r>
      <w:r w:rsidR="008D306B">
        <w:rPr>
          <w:rFonts w:ascii="Arial" w:hAnsi="Arial" w:cs="Arial"/>
          <w:sz w:val="18"/>
          <w:szCs w:val="18"/>
        </w:rPr>
        <w:t>application</w:t>
      </w:r>
      <w:r>
        <w:rPr>
          <w:rFonts w:ascii="Arial" w:hAnsi="Arial" w:cs="Arial"/>
          <w:sz w:val="18"/>
          <w:szCs w:val="18"/>
        </w:rPr>
        <w:t xml:space="preserve"> to automate monthly Financial Package for CFO</w:t>
      </w:r>
    </w:p>
    <w:p w14:paraId="420D388C" w14:textId="77777777" w:rsidR="00DA4D71" w:rsidRPr="00AF0F7B" w:rsidRDefault="00DA4D71" w:rsidP="005B3993">
      <w:pPr>
        <w:numPr>
          <w:ilvl w:val="0"/>
          <w:numId w:val="39"/>
        </w:numPr>
        <w:autoSpaceDE w:val="0"/>
        <w:autoSpaceDN w:val="0"/>
        <w:adjustRightInd w:val="0"/>
        <w:rPr>
          <w:rFonts w:ascii="Arial" w:hAnsi="Arial" w:cs="Arial"/>
          <w:sz w:val="18"/>
          <w:szCs w:val="18"/>
        </w:rPr>
      </w:pPr>
      <w:r>
        <w:rPr>
          <w:rFonts w:ascii="Arial" w:hAnsi="Arial" w:cs="Arial"/>
          <w:sz w:val="18"/>
          <w:szCs w:val="18"/>
        </w:rPr>
        <w:t xml:space="preserve">Developed </w:t>
      </w:r>
      <w:r w:rsidR="00C73F80">
        <w:rPr>
          <w:rFonts w:ascii="Arial" w:hAnsi="Arial" w:cs="Arial"/>
          <w:sz w:val="18"/>
          <w:szCs w:val="18"/>
        </w:rPr>
        <w:t>t</w:t>
      </w:r>
      <w:r>
        <w:rPr>
          <w:rFonts w:ascii="Arial" w:hAnsi="Arial" w:cs="Arial"/>
          <w:sz w:val="18"/>
          <w:szCs w:val="18"/>
        </w:rPr>
        <w:t xml:space="preserve">ransformation solution for ADP Payroll into GL </w:t>
      </w:r>
      <w:r w:rsidR="00C73F80">
        <w:rPr>
          <w:rFonts w:ascii="Arial" w:hAnsi="Arial" w:cs="Arial"/>
          <w:sz w:val="18"/>
          <w:szCs w:val="18"/>
        </w:rPr>
        <w:t>u</w:t>
      </w:r>
      <w:r>
        <w:rPr>
          <w:rFonts w:ascii="Arial" w:hAnsi="Arial" w:cs="Arial"/>
          <w:sz w:val="18"/>
          <w:szCs w:val="18"/>
        </w:rPr>
        <w:t xml:space="preserve">pload </w:t>
      </w:r>
      <w:r w:rsidR="00C73F80">
        <w:rPr>
          <w:rFonts w:ascii="Arial" w:hAnsi="Arial" w:cs="Arial"/>
          <w:sz w:val="18"/>
          <w:szCs w:val="18"/>
        </w:rPr>
        <w:t>f</w:t>
      </w:r>
      <w:r>
        <w:rPr>
          <w:rFonts w:ascii="Arial" w:hAnsi="Arial" w:cs="Arial"/>
          <w:sz w:val="18"/>
          <w:szCs w:val="18"/>
        </w:rPr>
        <w:t>ormat</w:t>
      </w:r>
      <w:r w:rsidR="00A21E88">
        <w:rPr>
          <w:rFonts w:ascii="Arial" w:hAnsi="Arial" w:cs="Arial"/>
          <w:sz w:val="18"/>
          <w:szCs w:val="18"/>
        </w:rPr>
        <w:t xml:space="preserve"> using VBA, MS Access, SQL, and Excel</w:t>
      </w:r>
    </w:p>
    <w:p w14:paraId="103F27D5" w14:textId="77777777" w:rsidR="005B3993" w:rsidRDefault="0092747C" w:rsidP="005B3993">
      <w:pPr>
        <w:numPr>
          <w:ilvl w:val="0"/>
          <w:numId w:val="39"/>
        </w:numPr>
        <w:autoSpaceDE w:val="0"/>
        <w:autoSpaceDN w:val="0"/>
        <w:adjustRightInd w:val="0"/>
        <w:rPr>
          <w:rFonts w:ascii="Arial" w:hAnsi="Arial" w:cs="Arial"/>
          <w:sz w:val="18"/>
          <w:szCs w:val="18"/>
        </w:rPr>
      </w:pPr>
      <w:r>
        <w:rPr>
          <w:rFonts w:ascii="Arial" w:hAnsi="Arial" w:cs="Arial"/>
          <w:sz w:val="18"/>
          <w:szCs w:val="18"/>
        </w:rPr>
        <w:t xml:space="preserve">Reduced </w:t>
      </w:r>
      <w:r w:rsidR="008E2D95">
        <w:rPr>
          <w:rFonts w:ascii="Arial" w:hAnsi="Arial" w:cs="Arial"/>
          <w:sz w:val="18"/>
          <w:szCs w:val="18"/>
        </w:rPr>
        <w:t xml:space="preserve">Monthly </w:t>
      </w:r>
      <w:r>
        <w:rPr>
          <w:rFonts w:ascii="Arial" w:hAnsi="Arial" w:cs="Arial"/>
          <w:sz w:val="18"/>
          <w:szCs w:val="18"/>
        </w:rPr>
        <w:t xml:space="preserve">Sales Analysis reporting by </w:t>
      </w:r>
      <w:r w:rsidR="00D76799">
        <w:rPr>
          <w:rFonts w:ascii="Arial" w:hAnsi="Arial" w:cs="Arial"/>
          <w:sz w:val="18"/>
          <w:szCs w:val="18"/>
        </w:rPr>
        <w:t>3</w:t>
      </w:r>
      <w:r>
        <w:rPr>
          <w:rFonts w:ascii="Arial" w:hAnsi="Arial" w:cs="Arial"/>
          <w:sz w:val="18"/>
          <w:szCs w:val="18"/>
        </w:rPr>
        <w:t xml:space="preserve"> days</w:t>
      </w:r>
      <w:r w:rsidR="008E2D95">
        <w:rPr>
          <w:rFonts w:ascii="Arial" w:hAnsi="Arial" w:cs="Arial"/>
          <w:sz w:val="18"/>
          <w:szCs w:val="18"/>
        </w:rPr>
        <w:t xml:space="preserve"> by replacing </w:t>
      </w:r>
      <w:r w:rsidR="00274EBC">
        <w:rPr>
          <w:rFonts w:ascii="Arial" w:hAnsi="Arial" w:cs="Arial"/>
          <w:sz w:val="18"/>
          <w:szCs w:val="18"/>
        </w:rPr>
        <w:t>multiple Excel workbooks</w:t>
      </w:r>
      <w:r w:rsidR="00820AD6">
        <w:rPr>
          <w:rFonts w:ascii="Arial" w:hAnsi="Arial" w:cs="Arial"/>
          <w:sz w:val="18"/>
          <w:szCs w:val="18"/>
        </w:rPr>
        <w:t xml:space="preserve"> sourced from various downloads</w:t>
      </w:r>
      <w:r w:rsidR="008E2D95">
        <w:rPr>
          <w:rFonts w:ascii="Arial" w:hAnsi="Arial" w:cs="Arial"/>
          <w:sz w:val="18"/>
          <w:szCs w:val="18"/>
        </w:rPr>
        <w:t xml:space="preserve"> with MS Access, SQL Server, VBA, and automated Excel solution</w:t>
      </w:r>
    </w:p>
    <w:p w14:paraId="61E7C91B" w14:textId="77777777" w:rsidR="005B3993" w:rsidRPr="00AF0F7B" w:rsidRDefault="006A3799" w:rsidP="005B3993">
      <w:pPr>
        <w:numPr>
          <w:ilvl w:val="0"/>
          <w:numId w:val="39"/>
        </w:numPr>
        <w:autoSpaceDE w:val="0"/>
        <w:autoSpaceDN w:val="0"/>
        <w:adjustRightInd w:val="0"/>
        <w:rPr>
          <w:rFonts w:ascii="Arial" w:hAnsi="Arial" w:cs="Arial"/>
          <w:sz w:val="18"/>
          <w:szCs w:val="18"/>
        </w:rPr>
      </w:pPr>
      <w:r>
        <w:rPr>
          <w:rFonts w:ascii="Arial" w:hAnsi="Arial" w:cs="Arial"/>
          <w:sz w:val="18"/>
          <w:szCs w:val="18"/>
        </w:rPr>
        <w:t>Automated Monthly Budget and Forecast Process using SQL, SQL Server, and Excel</w:t>
      </w:r>
    </w:p>
    <w:p w14:paraId="141AE987" w14:textId="77777777" w:rsidR="008435AB" w:rsidRDefault="006A3799" w:rsidP="008435AB">
      <w:pPr>
        <w:numPr>
          <w:ilvl w:val="0"/>
          <w:numId w:val="39"/>
        </w:numPr>
        <w:autoSpaceDE w:val="0"/>
        <w:autoSpaceDN w:val="0"/>
        <w:adjustRightInd w:val="0"/>
        <w:rPr>
          <w:rFonts w:ascii="Arial" w:hAnsi="Arial" w:cs="Arial"/>
          <w:sz w:val="18"/>
          <w:szCs w:val="18"/>
        </w:rPr>
      </w:pPr>
      <w:r>
        <w:rPr>
          <w:rFonts w:ascii="Arial" w:hAnsi="Arial" w:cs="Arial"/>
          <w:sz w:val="18"/>
          <w:szCs w:val="18"/>
        </w:rPr>
        <w:t>Created logical representation of Business Unit Hierarchy for Accounting Team</w:t>
      </w:r>
    </w:p>
    <w:p w14:paraId="677D95EA" w14:textId="77777777" w:rsidR="008435AB" w:rsidRDefault="008435AB" w:rsidP="008435AB">
      <w:pPr>
        <w:numPr>
          <w:ilvl w:val="0"/>
          <w:numId w:val="39"/>
        </w:numPr>
        <w:autoSpaceDE w:val="0"/>
        <w:autoSpaceDN w:val="0"/>
        <w:adjustRightInd w:val="0"/>
        <w:rPr>
          <w:rFonts w:ascii="Arial" w:hAnsi="Arial" w:cs="Arial"/>
          <w:sz w:val="18"/>
          <w:szCs w:val="18"/>
        </w:rPr>
      </w:pPr>
      <w:r>
        <w:rPr>
          <w:rFonts w:ascii="Arial" w:hAnsi="Arial" w:cs="Arial"/>
          <w:sz w:val="18"/>
          <w:szCs w:val="18"/>
        </w:rPr>
        <w:t>Removed multiple reporting barriers from GL system using replicated tables on SQL Server</w:t>
      </w:r>
    </w:p>
    <w:p w14:paraId="3F5ECDCD" w14:textId="77777777" w:rsidR="005B3993" w:rsidRDefault="005B3993" w:rsidP="001A64CA">
      <w:pPr>
        <w:rPr>
          <w:rFonts w:ascii="Arial" w:hAnsi="Arial" w:cs="Arial"/>
          <w:sz w:val="18"/>
          <w:szCs w:val="18"/>
        </w:rPr>
      </w:pPr>
    </w:p>
    <w:p w14:paraId="330A0BB0" w14:textId="1A7ACAEF" w:rsidR="00F175BE" w:rsidRPr="00516600" w:rsidRDefault="00AF0F7B" w:rsidP="001A64CA">
      <w:pPr>
        <w:rPr>
          <w:rFonts w:ascii="Arial" w:hAnsi="Arial" w:cs="Arial"/>
          <w:sz w:val="18"/>
          <w:szCs w:val="18"/>
        </w:rPr>
      </w:pPr>
      <w:r>
        <w:rPr>
          <w:rFonts w:ascii="Arial" w:hAnsi="Arial" w:cs="Arial"/>
          <w:sz w:val="18"/>
          <w:szCs w:val="18"/>
        </w:rPr>
        <w:t>Community Health Systems</w:t>
      </w:r>
      <w:r w:rsidR="00C51C4D">
        <w:rPr>
          <w:rFonts w:ascii="Arial" w:hAnsi="Arial" w:cs="Arial"/>
          <w:sz w:val="18"/>
          <w:szCs w:val="18"/>
        </w:rPr>
        <w:t xml:space="preserve">, Franklin TN </w:t>
      </w:r>
      <w:r w:rsidR="008808A2">
        <w:rPr>
          <w:rFonts w:ascii="Arial" w:hAnsi="Arial" w:cs="Arial"/>
          <w:sz w:val="18"/>
          <w:szCs w:val="18"/>
        </w:rPr>
        <w:t>(</w:t>
      </w:r>
      <w:r w:rsidR="00695D5B">
        <w:rPr>
          <w:rFonts w:ascii="Arial" w:hAnsi="Arial" w:cs="Arial"/>
          <w:sz w:val="18"/>
          <w:szCs w:val="18"/>
        </w:rPr>
        <w:t xml:space="preserve">Office) </w:t>
      </w:r>
      <w:r w:rsidR="00695D5B">
        <w:rPr>
          <w:rFonts w:ascii="Arial" w:hAnsi="Arial" w:cs="Arial"/>
          <w:sz w:val="18"/>
          <w:szCs w:val="18"/>
        </w:rPr>
        <w:tab/>
      </w:r>
      <w:r w:rsidR="00F175BE" w:rsidRPr="00516600">
        <w:rPr>
          <w:rFonts w:ascii="Arial" w:hAnsi="Arial" w:cs="Arial"/>
          <w:sz w:val="18"/>
          <w:szCs w:val="18"/>
        </w:rPr>
        <w:tab/>
        <w:t xml:space="preserve"> </w:t>
      </w:r>
      <w:r>
        <w:rPr>
          <w:rFonts w:ascii="Arial" w:hAnsi="Arial" w:cs="Arial"/>
          <w:sz w:val="18"/>
          <w:szCs w:val="18"/>
        </w:rPr>
        <w:t xml:space="preserve">      </w:t>
      </w:r>
      <w:r w:rsidR="002158E3">
        <w:rPr>
          <w:rFonts w:ascii="Arial" w:hAnsi="Arial" w:cs="Arial"/>
          <w:sz w:val="18"/>
          <w:szCs w:val="18"/>
        </w:rPr>
        <w:t xml:space="preserve"> </w:t>
      </w:r>
      <w:r w:rsidR="00E031E7">
        <w:rPr>
          <w:rFonts w:ascii="Arial" w:hAnsi="Arial" w:cs="Arial"/>
          <w:sz w:val="18"/>
          <w:szCs w:val="18"/>
        </w:rPr>
        <w:t xml:space="preserve">          </w:t>
      </w:r>
      <w:r>
        <w:rPr>
          <w:rFonts w:ascii="Arial" w:hAnsi="Arial" w:cs="Arial"/>
          <w:sz w:val="18"/>
          <w:szCs w:val="18"/>
        </w:rPr>
        <w:t xml:space="preserve">March 2014 </w:t>
      </w:r>
      <w:r w:rsidR="00E031E7">
        <w:rPr>
          <w:rFonts w:ascii="Arial" w:hAnsi="Arial" w:cs="Arial"/>
          <w:sz w:val="18"/>
          <w:szCs w:val="18"/>
        </w:rPr>
        <w:t>–</w:t>
      </w:r>
      <w:r>
        <w:rPr>
          <w:rFonts w:ascii="Arial" w:hAnsi="Arial" w:cs="Arial"/>
          <w:sz w:val="18"/>
          <w:szCs w:val="18"/>
        </w:rPr>
        <w:t xml:space="preserve"> </w:t>
      </w:r>
      <w:r w:rsidR="00E031E7">
        <w:rPr>
          <w:rFonts w:ascii="Arial" w:hAnsi="Arial" w:cs="Arial"/>
          <w:sz w:val="18"/>
          <w:szCs w:val="18"/>
        </w:rPr>
        <w:t>September 201</w:t>
      </w:r>
      <w:r w:rsidR="00CB7C29">
        <w:rPr>
          <w:rFonts w:ascii="Arial" w:hAnsi="Arial" w:cs="Arial"/>
          <w:sz w:val="18"/>
          <w:szCs w:val="18"/>
        </w:rPr>
        <w:t>6</w:t>
      </w:r>
    </w:p>
    <w:p w14:paraId="236F2D17" w14:textId="77777777" w:rsidR="00F175BE" w:rsidRDefault="00AF0F7B" w:rsidP="001A64CA">
      <w:pPr>
        <w:rPr>
          <w:rFonts w:ascii="Arial" w:hAnsi="Arial" w:cs="Arial"/>
          <w:b/>
          <w:sz w:val="18"/>
          <w:szCs w:val="18"/>
        </w:rPr>
      </w:pPr>
      <w:r>
        <w:rPr>
          <w:rFonts w:ascii="Arial" w:hAnsi="Arial" w:cs="Arial"/>
          <w:b/>
          <w:sz w:val="18"/>
          <w:szCs w:val="18"/>
        </w:rPr>
        <w:t>Manager, Financial Analysis</w:t>
      </w:r>
    </w:p>
    <w:p w14:paraId="7B219023" w14:textId="4BF7A457" w:rsidR="00AF0F7B" w:rsidRPr="00AF0F7B" w:rsidRDefault="002A37A3" w:rsidP="00AF0F7B">
      <w:pPr>
        <w:numPr>
          <w:ilvl w:val="0"/>
          <w:numId w:val="39"/>
        </w:numPr>
        <w:autoSpaceDE w:val="0"/>
        <w:autoSpaceDN w:val="0"/>
        <w:adjustRightInd w:val="0"/>
        <w:rPr>
          <w:rFonts w:ascii="Arial" w:hAnsi="Arial" w:cs="Arial"/>
          <w:sz w:val="18"/>
          <w:szCs w:val="18"/>
        </w:rPr>
      </w:pPr>
      <w:r>
        <w:rPr>
          <w:rFonts w:ascii="Arial" w:hAnsi="Arial" w:cs="Arial"/>
          <w:sz w:val="18"/>
          <w:szCs w:val="18"/>
        </w:rPr>
        <w:t>Created and Enhanced</w:t>
      </w:r>
      <w:r w:rsidR="00AF0F7B" w:rsidRPr="00AF0F7B">
        <w:rPr>
          <w:rFonts w:ascii="Arial" w:hAnsi="Arial" w:cs="Arial"/>
          <w:sz w:val="18"/>
          <w:szCs w:val="18"/>
        </w:rPr>
        <w:t xml:space="preserve"> reporting platforms for Clinician Productivity, AMR Network Integration, Startup, Financial, Scheduling, and Scorecard Evaluations </w:t>
      </w:r>
      <w:r w:rsidR="00FE5B59">
        <w:rPr>
          <w:rFonts w:ascii="Arial" w:hAnsi="Arial" w:cs="Arial"/>
          <w:sz w:val="18"/>
          <w:szCs w:val="18"/>
        </w:rPr>
        <w:t>using SQL, SQL Server, MySQL, MS Access, VBA, and Excel</w:t>
      </w:r>
      <w:r w:rsidR="00D500DD">
        <w:rPr>
          <w:rFonts w:ascii="Arial" w:hAnsi="Arial" w:cs="Arial"/>
          <w:sz w:val="18"/>
          <w:szCs w:val="18"/>
        </w:rPr>
        <w:t xml:space="preserve">. </w:t>
      </w:r>
      <w:r w:rsidR="00C22A00">
        <w:rPr>
          <w:rFonts w:ascii="Arial" w:hAnsi="Arial" w:cs="Arial"/>
          <w:sz w:val="18"/>
          <w:szCs w:val="18"/>
        </w:rPr>
        <w:t>This replaced multiple Excel files maintained by different people in different divisions</w:t>
      </w:r>
      <w:r w:rsidR="00D500DD">
        <w:rPr>
          <w:rFonts w:ascii="Arial" w:hAnsi="Arial" w:cs="Arial"/>
          <w:sz w:val="18"/>
          <w:szCs w:val="18"/>
        </w:rPr>
        <w:t xml:space="preserve">. </w:t>
      </w:r>
    </w:p>
    <w:p w14:paraId="0938EFEF" w14:textId="77777777" w:rsidR="00FE5B59" w:rsidRPr="00AF0F7B" w:rsidRDefault="00FE5B59" w:rsidP="00AF0F7B">
      <w:pPr>
        <w:numPr>
          <w:ilvl w:val="0"/>
          <w:numId w:val="39"/>
        </w:numPr>
        <w:autoSpaceDE w:val="0"/>
        <w:autoSpaceDN w:val="0"/>
        <w:adjustRightInd w:val="0"/>
        <w:rPr>
          <w:rFonts w:ascii="Arial" w:hAnsi="Arial" w:cs="Arial"/>
          <w:sz w:val="18"/>
          <w:szCs w:val="18"/>
        </w:rPr>
      </w:pPr>
      <w:r w:rsidRPr="00FE5B59">
        <w:rPr>
          <w:rFonts w:ascii="Arial" w:hAnsi="Arial" w:cs="Arial"/>
          <w:sz w:val="18"/>
          <w:szCs w:val="18"/>
        </w:rPr>
        <w:t xml:space="preserve">Reduced AMR Network Integration Reporting by 9 hours each month using data </w:t>
      </w:r>
      <w:r w:rsidR="00470411">
        <w:rPr>
          <w:rFonts w:ascii="Arial" w:hAnsi="Arial" w:cs="Arial"/>
          <w:sz w:val="18"/>
          <w:szCs w:val="18"/>
        </w:rPr>
        <w:t>relationship</w:t>
      </w:r>
      <w:r w:rsidRPr="00FE5B59">
        <w:rPr>
          <w:rFonts w:ascii="Arial" w:hAnsi="Arial" w:cs="Arial"/>
          <w:sz w:val="18"/>
          <w:szCs w:val="18"/>
        </w:rPr>
        <w:t xml:space="preserve"> logic with MS Access, SQL,</w:t>
      </w:r>
      <w:r w:rsidR="00470411">
        <w:rPr>
          <w:rFonts w:ascii="Arial" w:hAnsi="Arial" w:cs="Arial"/>
          <w:sz w:val="18"/>
          <w:szCs w:val="18"/>
        </w:rPr>
        <w:t xml:space="preserve"> VBA,</w:t>
      </w:r>
      <w:r w:rsidRPr="00FE5B59">
        <w:rPr>
          <w:rFonts w:ascii="Arial" w:hAnsi="Arial" w:cs="Arial"/>
          <w:sz w:val="18"/>
          <w:szCs w:val="18"/>
        </w:rPr>
        <w:t xml:space="preserve"> and Excel</w:t>
      </w:r>
    </w:p>
    <w:p w14:paraId="68595C78" w14:textId="20E08068" w:rsidR="00AF0F7B" w:rsidRPr="00AF0F7B" w:rsidRDefault="00AF0F7B" w:rsidP="00AF0F7B">
      <w:pPr>
        <w:numPr>
          <w:ilvl w:val="0"/>
          <w:numId w:val="39"/>
        </w:numPr>
        <w:autoSpaceDE w:val="0"/>
        <w:autoSpaceDN w:val="0"/>
        <w:adjustRightInd w:val="0"/>
        <w:rPr>
          <w:rFonts w:ascii="Arial" w:hAnsi="Arial" w:cs="Arial"/>
          <w:sz w:val="18"/>
          <w:szCs w:val="18"/>
        </w:rPr>
      </w:pPr>
      <w:r w:rsidRPr="00AF0F7B">
        <w:rPr>
          <w:rFonts w:ascii="Arial" w:hAnsi="Arial" w:cs="Arial"/>
          <w:sz w:val="18"/>
          <w:szCs w:val="18"/>
        </w:rPr>
        <w:t>Develop</w:t>
      </w:r>
      <w:r w:rsidR="00470411">
        <w:rPr>
          <w:rFonts w:ascii="Arial" w:hAnsi="Arial" w:cs="Arial"/>
          <w:sz w:val="18"/>
          <w:szCs w:val="18"/>
        </w:rPr>
        <w:t>ed automation application for Essbase financial results using VBA and Excel</w:t>
      </w:r>
      <w:r w:rsidR="00D500DD">
        <w:rPr>
          <w:rFonts w:ascii="Arial" w:hAnsi="Arial" w:cs="Arial"/>
          <w:sz w:val="18"/>
          <w:szCs w:val="18"/>
        </w:rPr>
        <w:t xml:space="preserve">. </w:t>
      </w:r>
      <w:r w:rsidR="00470411">
        <w:rPr>
          <w:rFonts w:ascii="Arial" w:hAnsi="Arial" w:cs="Arial"/>
          <w:sz w:val="18"/>
          <w:szCs w:val="18"/>
        </w:rPr>
        <w:t>Reduced data gathering efforts by 2 days</w:t>
      </w:r>
    </w:p>
    <w:p w14:paraId="136D9DDC" w14:textId="39619356" w:rsidR="008052B8" w:rsidRPr="00E04DD4" w:rsidRDefault="00AF0F7B" w:rsidP="00B37AC1">
      <w:pPr>
        <w:numPr>
          <w:ilvl w:val="0"/>
          <w:numId w:val="39"/>
        </w:numPr>
        <w:autoSpaceDE w:val="0"/>
        <w:autoSpaceDN w:val="0"/>
        <w:adjustRightInd w:val="0"/>
        <w:rPr>
          <w:rFonts w:ascii="Arial" w:hAnsi="Arial" w:cs="Arial"/>
          <w:b/>
          <w:sz w:val="18"/>
          <w:szCs w:val="18"/>
        </w:rPr>
      </w:pPr>
      <w:r w:rsidRPr="00E04DD4">
        <w:rPr>
          <w:rFonts w:ascii="Arial" w:hAnsi="Arial" w:cs="Arial"/>
          <w:sz w:val="18"/>
          <w:szCs w:val="18"/>
        </w:rPr>
        <w:t>Streamline</w:t>
      </w:r>
      <w:r w:rsidR="00361F5F" w:rsidRPr="00E04DD4">
        <w:rPr>
          <w:rFonts w:ascii="Arial" w:hAnsi="Arial" w:cs="Arial"/>
          <w:sz w:val="18"/>
          <w:szCs w:val="18"/>
        </w:rPr>
        <w:t>d</w:t>
      </w:r>
      <w:r w:rsidRPr="00E04DD4">
        <w:rPr>
          <w:rFonts w:ascii="Arial" w:hAnsi="Arial" w:cs="Arial"/>
          <w:sz w:val="18"/>
          <w:szCs w:val="18"/>
        </w:rPr>
        <w:t xml:space="preserve"> Physician Contract Renewal Process with Process-Oriented Development Solutions</w:t>
      </w:r>
      <w:r w:rsidR="00FE5B59" w:rsidRPr="00E04DD4">
        <w:rPr>
          <w:rFonts w:ascii="Arial" w:hAnsi="Arial" w:cs="Arial"/>
          <w:sz w:val="18"/>
          <w:szCs w:val="18"/>
        </w:rPr>
        <w:t xml:space="preserve"> using SQL, VBA, Excel, and MS Access</w:t>
      </w:r>
      <w:r w:rsidR="00D500DD">
        <w:rPr>
          <w:rFonts w:ascii="Arial" w:hAnsi="Arial" w:cs="Arial"/>
          <w:sz w:val="18"/>
          <w:szCs w:val="18"/>
        </w:rPr>
        <w:t xml:space="preserve">. </w:t>
      </w:r>
      <w:r w:rsidR="00F77CB2">
        <w:rPr>
          <w:rFonts w:ascii="Arial" w:hAnsi="Arial" w:cs="Arial"/>
          <w:sz w:val="18"/>
          <w:szCs w:val="18"/>
        </w:rPr>
        <w:t>This saved 2 days of monthly manual data processing.</w:t>
      </w:r>
    </w:p>
    <w:p w14:paraId="6F4DCE3F" w14:textId="77777777" w:rsidR="00894170" w:rsidRDefault="00894170" w:rsidP="001A64CA">
      <w:pPr>
        <w:rPr>
          <w:rFonts w:ascii="Arial" w:hAnsi="Arial" w:cs="Arial"/>
          <w:sz w:val="18"/>
          <w:szCs w:val="18"/>
        </w:rPr>
      </w:pPr>
    </w:p>
    <w:p w14:paraId="204FF5F4" w14:textId="69DCBA1D" w:rsidR="00B204F4" w:rsidRPr="00516600" w:rsidRDefault="00B204F4" w:rsidP="00B204F4">
      <w:pPr>
        <w:rPr>
          <w:rFonts w:ascii="Arial" w:hAnsi="Arial" w:cs="Arial"/>
          <w:sz w:val="18"/>
          <w:szCs w:val="18"/>
        </w:rPr>
      </w:pPr>
      <w:r>
        <w:rPr>
          <w:rFonts w:ascii="Arial" w:hAnsi="Arial" w:cs="Arial"/>
          <w:sz w:val="18"/>
          <w:szCs w:val="18"/>
        </w:rPr>
        <w:t xml:space="preserve">Direct General, Nashville TN (Office) </w:t>
      </w:r>
      <w:r>
        <w:rPr>
          <w:rFonts w:ascii="Arial" w:hAnsi="Arial" w:cs="Arial"/>
          <w:sz w:val="18"/>
          <w:szCs w:val="18"/>
        </w:rPr>
        <w:tab/>
      </w:r>
      <w:r w:rsidRPr="00516600">
        <w:rPr>
          <w:rFonts w:ascii="Arial" w:hAnsi="Arial" w:cs="Arial"/>
          <w:sz w:val="18"/>
          <w:szCs w:val="18"/>
        </w:rPr>
        <w:tab/>
        <w:t xml:space="preserve"> </w:t>
      </w:r>
      <w:r>
        <w:rPr>
          <w:rFonts w:ascii="Arial" w:hAnsi="Arial" w:cs="Arial"/>
          <w:sz w:val="18"/>
          <w:szCs w:val="18"/>
        </w:rPr>
        <w:t xml:space="preserve">                              July 2012 – March 2014</w:t>
      </w:r>
    </w:p>
    <w:p w14:paraId="369B4545" w14:textId="374C363C" w:rsidR="00B204F4" w:rsidRDefault="00B204F4" w:rsidP="00B204F4">
      <w:pPr>
        <w:rPr>
          <w:rFonts w:ascii="Arial" w:hAnsi="Arial" w:cs="Arial"/>
          <w:b/>
          <w:sz w:val="18"/>
          <w:szCs w:val="18"/>
        </w:rPr>
      </w:pPr>
      <w:r>
        <w:rPr>
          <w:rFonts w:ascii="Arial" w:hAnsi="Arial" w:cs="Arial"/>
          <w:b/>
          <w:sz w:val="18"/>
          <w:szCs w:val="18"/>
        </w:rPr>
        <w:t>Business Reporting Analyst</w:t>
      </w:r>
    </w:p>
    <w:p w14:paraId="0DFBACF8" w14:textId="77777777" w:rsidR="007B58A9" w:rsidRDefault="007B58A9" w:rsidP="00B204F4">
      <w:pPr>
        <w:numPr>
          <w:ilvl w:val="0"/>
          <w:numId w:val="39"/>
        </w:numPr>
        <w:autoSpaceDE w:val="0"/>
        <w:autoSpaceDN w:val="0"/>
        <w:adjustRightInd w:val="0"/>
        <w:rPr>
          <w:rFonts w:ascii="Arial" w:hAnsi="Arial" w:cs="Arial"/>
          <w:sz w:val="18"/>
          <w:szCs w:val="18"/>
        </w:rPr>
      </w:pPr>
      <w:r w:rsidRPr="007B58A9">
        <w:rPr>
          <w:rFonts w:ascii="Arial" w:hAnsi="Arial" w:cs="Arial"/>
          <w:sz w:val="18"/>
          <w:szCs w:val="18"/>
        </w:rPr>
        <w:t>Converted Hyperion data transformation processes to Access application with click of a button self-service for monthly accounting processes</w:t>
      </w:r>
    </w:p>
    <w:p w14:paraId="1FA12615" w14:textId="77777777" w:rsidR="007B58A9" w:rsidRDefault="007B58A9" w:rsidP="00B204F4">
      <w:pPr>
        <w:numPr>
          <w:ilvl w:val="0"/>
          <w:numId w:val="39"/>
        </w:numPr>
        <w:autoSpaceDE w:val="0"/>
        <w:autoSpaceDN w:val="0"/>
        <w:adjustRightInd w:val="0"/>
        <w:rPr>
          <w:rFonts w:ascii="Arial" w:hAnsi="Arial" w:cs="Arial"/>
          <w:sz w:val="18"/>
          <w:szCs w:val="18"/>
        </w:rPr>
      </w:pPr>
      <w:r w:rsidRPr="007B58A9">
        <w:rPr>
          <w:rFonts w:ascii="Arial" w:hAnsi="Arial" w:cs="Arial"/>
          <w:sz w:val="18"/>
          <w:szCs w:val="18"/>
        </w:rPr>
        <w:t>Enhanced incentive platform for regional sales managers’ production using SQL, MS Access, VBA, and Excel. Removed 1 day of data conversion</w:t>
      </w:r>
    </w:p>
    <w:p w14:paraId="3AFC8E49" w14:textId="77777777" w:rsidR="007B58A9" w:rsidRDefault="007B58A9" w:rsidP="00B204F4">
      <w:pPr>
        <w:numPr>
          <w:ilvl w:val="0"/>
          <w:numId w:val="39"/>
        </w:numPr>
        <w:autoSpaceDE w:val="0"/>
        <w:autoSpaceDN w:val="0"/>
        <w:adjustRightInd w:val="0"/>
        <w:rPr>
          <w:rFonts w:ascii="Arial" w:hAnsi="Arial" w:cs="Arial"/>
          <w:sz w:val="18"/>
          <w:szCs w:val="18"/>
        </w:rPr>
      </w:pPr>
      <w:r w:rsidRPr="007B58A9">
        <w:rPr>
          <w:rFonts w:ascii="Arial" w:hAnsi="Arial" w:cs="Arial"/>
          <w:sz w:val="18"/>
          <w:szCs w:val="18"/>
        </w:rPr>
        <w:t>Migrated commissions application from Stage to Production Server utilizing Visual Studio Packages, SQL Server Jobs, MS Access, VBA, and SQL</w:t>
      </w:r>
    </w:p>
    <w:p w14:paraId="7DBD2FB2" w14:textId="62F5C662" w:rsidR="00B204F4" w:rsidRPr="00AF0F7B" w:rsidRDefault="007B58A9" w:rsidP="00B204F4">
      <w:pPr>
        <w:numPr>
          <w:ilvl w:val="0"/>
          <w:numId w:val="39"/>
        </w:numPr>
        <w:autoSpaceDE w:val="0"/>
        <w:autoSpaceDN w:val="0"/>
        <w:adjustRightInd w:val="0"/>
        <w:rPr>
          <w:rFonts w:ascii="Arial" w:hAnsi="Arial" w:cs="Arial"/>
          <w:sz w:val="18"/>
          <w:szCs w:val="18"/>
        </w:rPr>
      </w:pPr>
      <w:r w:rsidRPr="007B58A9">
        <w:rPr>
          <w:rFonts w:ascii="Arial" w:hAnsi="Arial" w:cs="Arial"/>
          <w:sz w:val="18"/>
          <w:szCs w:val="18"/>
        </w:rPr>
        <w:t>Developed reconciliation models for multiple disparate reporting systems using SQL, SQL Server, SSRS, VBA, and Excel</w:t>
      </w:r>
      <w:r w:rsidR="00B204F4">
        <w:rPr>
          <w:rFonts w:ascii="Arial" w:hAnsi="Arial" w:cs="Arial"/>
          <w:sz w:val="18"/>
          <w:szCs w:val="18"/>
        </w:rPr>
        <w:t xml:space="preserve"> </w:t>
      </w:r>
    </w:p>
    <w:p w14:paraId="32ACEF32" w14:textId="77777777" w:rsidR="00B204F4" w:rsidRDefault="00B204F4" w:rsidP="001A64CA">
      <w:pPr>
        <w:rPr>
          <w:rFonts w:ascii="Arial" w:hAnsi="Arial" w:cs="Arial"/>
          <w:sz w:val="18"/>
          <w:szCs w:val="18"/>
        </w:rPr>
      </w:pPr>
    </w:p>
    <w:p w14:paraId="3DAA57D0" w14:textId="77777777" w:rsidR="00B204F4" w:rsidRDefault="00B204F4" w:rsidP="001A64CA">
      <w:pPr>
        <w:rPr>
          <w:rFonts w:ascii="Arial" w:hAnsi="Arial" w:cs="Arial"/>
          <w:sz w:val="18"/>
          <w:szCs w:val="18"/>
        </w:rPr>
      </w:pPr>
    </w:p>
    <w:p w14:paraId="14E5087D" w14:textId="77777777" w:rsidR="007B58A9" w:rsidRDefault="007B58A9" w:rsidP="007B58A9">
      <w:pPr>
        <w:rPr>
          <w:rFonts w:ascii="Arial" w:hAnsi="Arial" w:cs="Arial"/>
          <w:sz w:val="18"/>
          <w:szCs w:val="18"/>
        </w:rPr>
      </w:pPr>
    </w:p>
    <w:p w14:paraId="73D92484" w14:textId="7AC88427" w:rsidR="007B58A9" w:rsidRPr="00516600" w:rsidRDefault="007B58A9" w:rsidP="007B58A9">
      <w:pPr>
        <w:rPr>
          <w:rFonts w:ascii="Arial" w:hAnsi="Arial" w:cs="Arial"/>
          <w:sz w:val="18"/>
          <w:szCs w:val="18"/>
        </w:rPr>
      </w:pPr>
      <w:r>
        <w:rPr>
          <w:rFonts w:ascii="Arial" w:hAnsi="Arial" w:cs="Arial"/>
          <w:sz w:val="18"/>
          <w:szCs w:val="18"/>
        </w:rPr>
        <w:lastRenderedPageBreak/>
        <w:t xml:space="preserve">American </w:t>
      </w:r>
      <w:proofErr w:type="spellStart"/>
      <w:r>
        <w:rPr>
          <w:rFonts w:ascii="Arial" w:hAnsi="Arial" w:cs="Arial"/>
          <w:sz w:val="18"/>
          <w:szCs w:val="18"/>
        </w:rPr>
        <w:t>HomePatient</w:t>
      </w:r>
      <w:proofErr w:type="spellEnd"/>
      <w:r>
        <w:rPr>
          <w:rFonts w:ascii="Arial" w:hAnsi="Arial" w:cs="Arial"/>
          <w:sz w:val="18"/>
          <w:szCs w:val="18"/>
        </w:rPr>
        <w:t xml:space="preserve">, Brentwood TN (Office) </w:t>
      </w:r>
      <w:r>
        <w:rPr>
          <w:rFonts w:ascii="Arial" w:hAnsi="Arial" w:cs="Arial"/>
          <w:sz w:val="18"/>
          <w:szCs w:val="18"/>
        </w:rPr>
        <w:tab/>
      </w:r>
      <w:r w:rsidRPr="00516600">
        <w:rPr>
          <w:rFonts w:ascii="Arial" w:hAnsi="Arial" w:cs="Arial"/>
          <w:sz w:val="18"/>
          <w:szCs w:val="18"/>
        </w:rPr>
        <w:tab/>
        <w:t xml:space="preserve"> </w:t>
      </w:r>
      <w:r>
        <w:rPr>
          <w:rFonts w:ascii="Arial" w:hAnsi="Arial" w:cs="Arial"/>
          <w:sz w:val="18"/>
          <w:szCs w:val="18"/>
        </w:rPr>
        <w:t xml:space="preserve">                     November 2010 – July 2012</w:t>
      </w:r>
    </w:p>
    <w:p w14:paraId="6C5AD88E" w14:textId="74B1B96F" w:rsidR="007B58A9" w:rsidRDefault="007B58A9" w:rsidP="007B58A9">
      <w:pPr>
        <w:rPr>
          <w:rFonts w:ascii="Arial" w:hAnsi="Arial" w:cs="Arial"/>
          <w:b/>
          <w:sz w:val="18"/>
          <w:szCs w:val="18"/>
        </w:rPr>
      </w:pPr>
      <w:r>
        <w:rPr>
          <w:rFonts w:ascii="Arial" w:hAnsi="Arial" w:cs="Arial"/>
          <w:b/>
          <w:sz w:val="18"/>
          <w:szCs w:val="18"/>
        </w:rPr>
        <w:t>Senior Financial Analyst</w:t>
      </w:r>
    </w:p>
    <w:p w14:paraId="7432C27C" w14:textId="75BEA5E4" w:rsidR="007B58A9" w:rsidRDefault="007B58A9" w:rsidP="007B58A9">
      <w:pPr>
        <w:numPr>
          <w:ilvl w:val="0"/>
          <w:numId w:val="39"/>
        </w:numPr>
        <w:autoSpaceDE w:val="0"/>
        <w:autoSpaceDN w:val="0"/>
        <w:adjustRightInd w:val="0"/>
        <w:rPr>
          <w:rFonts w:ascii="Arial" w:hAnsi="Arial" w:cs="Arial"/>
          <w:sz w:val="18"/>
          <w:szCs w:val="18"/>
        </w:rPr>
      </w:pPr>
      <w:r w:rsidRPr="007B58A9">
        <w:rPr>
          <w:rFonts w:ascii="Arial" w:hAnsi="Arial" w:cs="Arial"/>
          <w:sz w:val="18"/>
          <w:szCs w:val="18"/>
        </w:rPr>
        <w:t xml:space="preserve">Developed flexible automated </w:t>
      </w:r>
      <w:r>
        <w:rPr>
          <w:rFonts w:ascii="Arial" w:hAnsi="Arial" w:cs="Arial"/>
          <w:sz w:val="18"/>
          <w:szCs w:val="18"/>
        </w:rPr>
        <w:t>data process</w:t>
      </w:r>
      <w:r w:rsidRPr="007B58A9">
        <w:rPr>
          <w:rFonts w:ascii="Arial" w:hAnsi="Arial" w:cs="Arial"/>
          <w:sz w:val="18"/>
          <w:szCs w:val="18"/>
        </w:rPr>
        <w:t xml:space="preserve"> to accurately report monthly branch changes for over 250 multi-level branches using MS Access, VBA, and Excel</w:t>
      </w:r>
    </w:p>
    <w:p w14:paraId="1724EFBD" w14:textId="07700D08" w:rsidR="007B58A9" w:rsidRDefault="007B58A9" w:rsidP="007B58A9">
      <w:pPr>
        <w:numPr>
          <w:ilvl w:val="0"/>
          <w:numId w:val="39"/>
        </w:numPr>
        <w:autoSpaceDE w:val="0"/>
        <w:autoSpaceDN w:val="0"/>
        <w:adjustRightInd w:val="0"/>
        <w:rPr>
          <w:rFonts w:ascii="Arial" w:hAnsi="Arial" w:cs="Arial"/>
          <w:sz w:val="18"/>
          <w:szCs w:val="18"/>
        </w:rPr>
      </w:pPr>
      <w:r w:rsidRPr="007B58A9">
        <w:rPr>
          <w:rFonts w:ascii="Arial" w:hAnsi="Arial" w:cs="Arial"/>
          <w:sz w:val="18"/>
          <w:szCs w:val="18"/>
        </w:rPr>
        <w:t xml:space="preserve">Reduced </w:t>
      </w:r>
      <w:r w:rsidR="008F1D8E">
        <w:rPr>
          <w:rFonts w:ascii="Arial" w:hAnsi="Arial" w:cs="Arial"/>
          <w:sz w:val="18"/>
          <w:szCs w:val="18"/>
        </w:rPr>
        <w:t>m</w:t>
      </w:r>
      <w:r w:rsidRPr="007B58A9">
        <w:rPr>
          <w:rFonts w:ascii="Arial" w:hAnsi="Arial" w:cs="Arial"/>
          <w:sz w:val="18"/>
          <w:szCs w:val="18"/>
        </w:rPr>
        <w:t xml:space="preserve">onthly reporting by 5 days by replacing an Oracle report driven reporting structure to a </w:t>
      </w:r>
      <w:r w:rsidR="008F1D8E" w:rsidRPr="007B58A9">
        <w:rPr>
          <w:rFonts w:ascii="Arial" w:hAnsi="Arial" w:cs="Arial"/>
          <w:sz w:val="18"/>
          <w:szCs w:val="18"/>
        </w:rPr>
        <w:t>relational database model confining hierarchy change</w:t>
      </w:r>
      <w:r w:rsidRPr="007B58A9">
        <w:rPr>
          <w:rFonts w:ascii="Arial" w:hAnsi="Arial" w:cs="Arial"/>
          <w:sz w:val="18"/>
          <w:szCs w:val="18"/>
        </w:rPr>
        <w:t xml:space="preserve"> to one place versus many as well as pulling all financial activity one time and aggregating based on hierarchy relationships</w:t>
      </w:r>
    </w:p>
    <w:p w14:paraId="70B0A539" w14:textId="7FCD315D" w:rsidR="00341AF3" w:rsidRDefault="00341AF3" w:rsidP="007B58A9">
      <w:pPr>
        <w:numPr>
          <w:ilvl w:val="0"/>
          <w:numId w:val="39"/>
        </w:numPr>
        <w:autoSpaceDE w:val="0"/>
        <w:autoSpaceDN w:val="0"/>
        <w:adjustRightInd w:val="0"/>
        <w:rPr>
          <w:rFonts w:ascii="Arial" w:hAnsi="Arial" w:cs="Arial"/>
          <w:sz w:val="18"/>
          <w:szCs w:val="18"/>
        </w:rPr>
      </w:pPr>
      <w:r>
        <w:rPr>
          <w:rFonts w:ascii="Arial" w:hAnsi="Arial" w:cs="Arial"/>
          <w:sz w:val="18"/>
          <w:szCs w:val="18"/>
        </w:rPr>
        <w:t xml:space="preserve">Provided roadblock removal for Excel limitation with Payroll data. Excel could not store </w:t>
      </w:r>
      <w:r w:rsidR="0041385C">
        <w:rPr>
          <w:rFonts w:ascii="Arial" w:hAnsi="Arial" w:cs="Arial"/>
          <w:sz w:val="18"/>
          <w:szCs w:val="18"/>
        </w:rPr>
        <w:t>all</w:t>
      </w:r>
      <w:r>
        <w:rPr>
          <w:rFonts w:ascii="Arial" w:hAnsi="Arial" w:cs="Arial"/>
          <w:sz w:val="18"/>
          <w:szCs w:val="18"/>
        </w:rPr>
        <w:t xml:space="preserve"> of payroll </w:t>
      </w:r>
      <w:r w:rsidR="00DE020B">
        <w:rPr>
          <w:rFonts w:ascii="Arial" w:hAnsi="Arial" w:cs="Arial"/>
          <w:sz w:val="18"/>
          <w:szCs w:val="18"/>
        </w:rPr>
        <w:t>data,</w:t>
      </w:r>
      <w:r>
        <w:rPr>
          <w:rFonts w:ascii="Arial" w:hAnsi="Arial" w:cs="Arial"/>
          <w:sz w:val="18"/>
          <w:szCs w:val="18"/>
        </w:rPr>
        <w:t xml:space="preserve"> so I developed an Access database solution to process the payroll file</w:t>
      </w:r>
      <w:r w:rsidR="00991CAD">
        <w:rPr>
          <w:rFonts w:ascii="Arial" w:hAnsi="Arial" w:cs="Arial"/>
          <w:sz w:val="18"/>
          <w:szCs w:val="18"/>
        </w:rPr>
        <w:t>s</w:t>
      </w:r>
      <w:r>
        <w:rPr>
          <w:rFonts w:ascii="Arial" w:hAnsi="Arial" w:cs="Arial"/>
          <w:sz w:val="18"/>
          <w:szCs w:val="18"/>
        </w:rPr>
        <w:t xml:space="preserve"> for GL import monthly</w:t>
      </w:r>
    </w:p>
    <w:p w14:paraId="16B4F968" w14:textId="013F1C18" w:rsidR="00B204F4" w:rsidRDefault="00B204F4" w:rsidP="001A64CA">
      <w:pPr>
        <w:rPr>
          <w:rFonts w:ascii="Arial" w:hAnsi="Arial" w:cs="Arial"/>
          <w:sz w:val="18"/>
          <w:szCs w:val="18"/>
        </w:rPr>
      </w:pPr>
    </w:p>
    <w:p w14:paraId="4E508C91" w14:textId="25708815" w:rsidR="006A5806" w:rsidRPr="00516600" w:rsidRDefault="006A5806" w:rsidP="006A5806">
      <w:pPr>
        <w:rPr>
          <w:rFonts w:ascii="Arial" w:hAnsi="Arial" w:cs="Arial"/>
          <w:sz w:val="18"/>
          <w:szCs w:val="18"/>
        </w:rPr>
      </w:pPr>
      <w:proofErr w:type="spellStart"/>
      <w:r>
        <w:rPr>
          <w:rFonts w:ascii="Arial" w:hAnsi="Arial" w:cs="Arial"/>
          <w:sz w:val="18"/>
          <w:szCs w:val="18"/>
        </w:rPr>
        <w:t>Vaco</w:t>
      </w:r>
      <w:proofErr w:type="spellEnd"/>
      <w:r>
        <w:rPr>
          <w:rFonts w:ascii="Arial" w:hAnsi="Arial" w:cs="Arial"/>
          <w:sz w:val="18"/>
          <w:szCs w:val="18"/>
        </w:rPr>
        <w:t xml:space="preserve">, Nashville, TN (Office) </w:t>
      </w:r>
      <w:r>
        <w:rPr>
          <w:rFonts w:ascii="Arial" w:hAnsi="Arial" w:cs="Arial"/>
          <w:sz w:val="18"/>
          <w:szCs w:val="18"/>
        </w:rPr>
        <w:tab/>
      </w:r>
      <w:r w:rsidRPr="00516600">
        <w:rPr>
          <w:rFonts w:ascii="Arial" w:hAnsi="Arial" w:cs="Arial"/>
          <w:sz w:val="18"/>
          <w:szCs w:val="18"/>
        </w:rPr>
        <w:tab/>
        <w:t xml:space="preserve"> </w:t>
      </w:r>
      <w:r>
        <w:rPr>
          <w:rFonts w:ascii="Arial" w:hAnsi="Arial" w:cs="Arial"/>
          <w:sz w:val="18"/>
          <w:szCs w:val="18"/>
        </w:rPr>
        <w:t xml:space="preserve">                                                     May 2010 – October 2010</w:t>
      </w:r>
    </w:p>
    <w:p w14:paraId="032D68BA" w14:textId="4CD6B613" w:rsidR="006A5806" w:rsidRDefault="006A5806" w:rsidP="006A5806">
      <w:pPr>
        <w:rPr>
          <w:rFonts w:ascii="Arial" w:hAnsi="Arial" w:cs="Arial"/>
          <w:b/>
          <w:sz w:val="18"/>
          <w:szCs w:val="18"/>
        </w:rPr>
      </w:pPr>
      <w:r>
        <w:rPr>
          <w:rFonts w:ascii="Arial" w:hAnsi="Arial" w:cs="Arial"/>
          <w:b/>
          <w:sz w:val="18"/>
          <w:szCs w:val="18"/>
        </w:rPr>
        <w:t>Senior Accountant</w:t>
      </w:r>
      <w:r w:rsidR="00733B73">
        <w:rPr>
          <w:rFonts w:ascii="Arial" w:hAnsi="Arial" w:cs="Arial"/>
          <w:b/>
          <w:sz w:val="18"/>
          <w:szCs w:val="18"/>
        </w:rPr>
        <w:t xml:space="preserve"> (Contract Multiple Clients)</w:t>
      </w:r>
    </w:p>
    <w:p w14:paraId="6D2562EA" w14:textId="5C54B316" w:rsidR="006A5806" w:rsidRDefault="00CF2982" w:rsidP="00653111">
      <w:pPr>
        <w:numPr>
          <w:ilvl w:val="0"/>
          <w:numId w:val="39"/>
        </w:numPr>
        <w:autoSpaceDE w:val="0"/>
        <w:autoSpaceDN w:val="0"/>
        <w:adjustRightInd w:val="0"/>
        <w:rPr>
          <w:rFonts w:ascii="Arial" w:hAnsi="Arial" w:cs="Arial"/>
          <w:sz w:val="18"/>
          <w:szCs w:val="18"/>
        </w:rPr>
      </w:pPr>
      <w:r w:rsidRPr="00CF2982">
        <w:rPr>
          <w:rFonts w:ascii="Arial" w:hAnsi="Arial" w:cs="Arial"/>
          <w:sz w:val="18"/>
          <w:szCs w:val="18"/>
        </w:rPr>
        <w:t>Improved IT daily labor forecasting accuracy by 25%. I collaborated with IT PeopleSoft developer to analyze root cause</w:t>
      </w:r>
      <w:r>
        <w:rPr>
          <w:rFonts w:ascii="Arial" w:hAnsi="Arial" w:cs="Arial"/>
          <w:sz w:val="18"/>
          <w:szCs w:val="18"/>
        </w:rPr>
        <w:t>s</w:t>
      </w:r>
      <w:r w:rsidRPr="00CF2982">
        <w:rPr>
          <w:rFonts w:ascii="Arial" w:hAnsi="Arial" w:cs="Arial"/>
          <w:sz w:val="18"/>
          <w:szCs w:val="18"/>
        </w:rPr>
        <w:t xml:space="preserve"> of data management issues</w:t>
      </w:r>
      <w:r>
        <w:rPr>
          <w:rFonts w:ascii="Arial" w:hAnsi="Arial" w:cs="Arial"/>
          <w:sz w:val="18"/>
          <w:szCs w:val="18"/>
        </w:rPr>
        <w:t xml:space="preserve"> and provided documentation for workforce analyst to use for data management</w:t>
      </w:r>
      <w:r w:rsidR="00ED5C46">
        <w:rPr>
          <w:rFonts w:ascii="Arial" w:hAnsi="Arial" w:cs="Arial"/>
          <w:sz w:val="18"/>
          <w:szCs w:val="18"/>
        </w:rPr>
        <w:t xml:space="preserve">. </w:t>
      </w:r>
    </w:p>
    <w:p w14:paraId="0E33EAAB" w14:textId="7FD654E8" w:rsidR="00923115" w:rsidRDefault="00923115" w:rsidP="00923115">
      <w:pPr>
        <w:numPr>
          <w:ilvl w:val="0"/>
          <w:numId w:val="39"/>
        </w:numPr>
        <w:autoSpaceDE w:val="0"/>
        <w:autoSpaceDN w:val="0"/>
        <w:adjustRightInd w:val="0"/>
        <w:rPr>
          <w:rFonts w:ascii="Arial" w:hAnsi="Arial" w:cs="Arial"/>
          <w:sz w:val="18"/>
          <w:szCs w:val="18"/>
        </w:rPr>
      </w:pPr>
      <w:r>
        <w:rPr>
          <w:rFonts w:ascii="Arial" w:hAnsi="Arial" w:cs="Arial"/>
          <w:sz w:val="18"/>
          <w:szCs w:val="18"/>
        </w:rPr>
        <w:t xml:space="preserve">Developed an automated Excel VBA solution for chart of account conversion. The company transitioned from SAP to GP for GL system. Accountants used this tool to do fuzzy searches for an account in one system and </w:t>
      </w:r>
      <w:r w:rsidR="006222AD">
        <w:rPr>
          <w:rFonts w:ascii="Arial" w:hAnsi="Arial" w:cs="Arial"/>
          <w:sz w:val="18"/>
          <w:szCs w:val="18"/>
        </w:rPr>
        <w:t xml:space="preserve">it </w:t>
      </w:r>
      <w:r>
        <w:rPr>
          <w:rFonts w:ascii="Arial" w:hAnsi="Arial" w:cs="Arial"/>
          <w:sz w:val="18"/>
          <w:szCs w:val="18"/>
        </w:rPr>
        <w:t>provide</w:t>
      </w:r>
      <w:r w:rsidR="006222AD">
        <w:rPr>
          <w:rFonts w:ascii="Arial" w:hAnsi="Arial" w:cs="Arial"/>
          <w:sz w:val="18"/>
          <w:szCs w:val="18"/>
        </w:rPr>
        <w:t>d</w:t>
      </w:r>
      <w:r>
        <w:rPr>
          <w:rFonts w:ascii="Arial" w:hAnsi="Arial" w:cs="Arial"/>
          <w:sz w:val="18"/>
          <w:szCs w:val="18"/>
        </w:rPr>
        <w:t xml:space="preserve"> the account in the other system. </w:t>
      </w:r>
    </w:p>
    <w:p w14:paraId="5C844975" w14:textId="5A02ED09" w:rsidR="00C449AD" w:rsidRDefault="00C449AD" w:rsidP="00C449AD">
      <w:pPr>
        <w:autoSpaceDE w:val="0"/>
        <w:autoSpaceDN w:val="0"/>
        <w:adjustRightInd w:val="0"/>
        <w:rPr>
          <w:rFonts w:ascii="Arial" w:hAnsi="Arial" w:cs="Arial"/>
          <w:sz w:val="18"/>
          <w:szCs w:val="18"/>
        </w:rPr>
      </w:pPr>
    </w:p>
    <w:p w14:paraId="367798A9" w14:textId="55FED960" w:rsidR="00C449AD" w:rsidRPr="00516600" w:rsidRDefault="00C449AD" w:rsidP="00C449AD">
      <w:pPr>
        <w:rPr>
          <w:rFonts w:ascii="Arial" w:hAnsi="Arial" w:cs="Arial"/>
          <w:sz w:val="18"/>
          <w:szCs w:val="18"/>
        </w:rPr>
      </w:pPr>
      <w:r>
        <w:rPr>
          <w:rFonts w:ascii="Arial" w:hAnsi="Arial" w:cs="Arial"/>
          <w:sz w:val="18"/>
          <w:szCs w:val="18"/>
        </w:rPr>
        <w:t xml:space="preserve">VF </w:t>
      </w:r>
      <w:proofErr w:type="spellStart"/>
      <w:r>
        <w:rPr>
          <w:rFonts w:ascii="Arial" w:hAnsi="Arial" w:cs="Arial"/>
          <w:sz w:val="18"/>
          <w:szCs w:val="18"/>
        </w:rPr>
        <w:t>Imagewear</w:t>
      </w:r>
      <w:proofErr w:type="spellEnd"/>
      <w:r>
        <w:rPr>
          <w:rFonts w:ascii="Arial" w:hAnsi="Arial" w:cs="Arial"/>
          <w:sz w:val="18"/>
          <w:szCs w:val="18"/>
        </w:rPr>
        <w:t xml:space="preserve">, Nashville TN (Office) </w:t>
      </w:r>
      <w:r>
        <w:rPr>
          <w:rFonts w:ascii="Arial" w:hAnsi="Arial" w:cs="Arial"/>
          <w:sz w:val="18"/>
          <w:szCs w:val="18"/>
        </w:rPr>
        <w:tab/>
      </w:r>
      <w:r w:rsidRPr="00516600">
        <w:rPr>
          <w:rFonts w:ascii="Arial" w:hAnsi="Arial" w:cs="Arial"/>
          <w:sz w:val="18"/>
          <w:szCs w:val="18"/>
        </w:rPr>
        <w:tab/>
        <w:t xml:space="preserve"> </w:t>
      </w:r>
      <w:r>
        <w:rPr>
          <w:rFonts w:ascii="Arial" w:hAnsi="Arial" w:cs="Arial"/>
          <w:sz w:val="18"/>
          <w:szCs w:val="18"/>
        </w:rPr>
        <w:t xml:space="preserve">                                         July 2008 – March 2010</w:t>
      </w:r>
    </w:p>
    <w:p w14:paraId="25284FBB" w14:textId="5622493D" w:rsidR="00C449AD" w:rsidRDefault="00C449AD" w:rsidP="00C449AD">
      <w:pPr>
        <w:rPr>
          <w:rFonts w:ascii="Arial" w:hAnsi="Arial" w:cs="Arial"/>
          <w:b/>
          <w:sz w:val="18"/>
          <w:szCs w:val="18"/>
        </w:rPr>
      </w:pPr>
      <w:r>
        <w:rPr>
          <w:rFonts w:ascii="Arial" w:hAnsi="Arial" w:cs="Arial"/>
          <w:b/>
          <w:sz w:val="18"/>
          <w:szCs w:val="18"/>
        </w:rPr>
        <w:t>Cost Account</w:t>
      </w:r>
      <w:r w:rsidR="009F6CED">
        <w:rPr>
          <w:rFonts w:ascii="Arial" w:hAnsi="Arial" w:cs="Arial"/>
          <w:b/>
          <w:sz w:val="18"/>
          <w:szCs w:val="18"/>
        </w:rPr>
        <w:t>ant</w:t>
      </w:r>
    </w:p>
    <w:p w14:paraId="16878597" w14:textId="5A53B489" w:rsidR="00C449AD" w:rsidRDefault="00C449AD" w:rsidP="00C449AD">
      <w:pPr>
        <w:numPr>
          <w:ilvl w:val="0"/>
          <w:numId w:val="39"/>
        </w:numPr>
        <w:autoSpaceDE w:val="0"/>
        <w:autoSpaceDN w:val="0"/>
        <w:adjustRightInd w:val="0"/>
        <w:rPr>
          <w:rFonts w:ascii="Arial" w:hAnsi="Arial" w:cs="Arial"/>
          <w:sz w:val="18"/>
          <w:szCs w:val="18"/>
        </w:rPr>
      </w:pPr>
      <w:r>
        <w:rPr>
          <w:rFonts w:ascii="Arial" w:hAnsi="Arial" w:cs="Arial"/>
          <w:sz w:val="18"/>
          <w:szCs w:val="18"/>
        </w:rPr>
        <w:t xml:space="preserve">Developed automated process for building and maintaining annual budgets and monthly forecasts. I used Excel and VBA. </w:t>
      </w:r>
      <w:r w:rsidR="00441021">
        <w:rPr>
          <w:rFonts w:ascii="Arial" w:hAnsi="Arial" w:cs="Arial"/>
          <w:sz w:val="18"/>
          <w:szCs w:val="18"/>
        </w:rPr>
        <w:t xml:space="preserve">This saved 2 weeks for annual budget preparation and 2 days each month for monthly forecast. </w:t>
      </w:r>
    </w:p>
    <w:p w14:paraId="251DA3DB" w14:textId="6D73D027" w:rsidR="00441021" w:rsidRDefault="00E033E0" w:rsidP="00C449AD">
      <w:pPr>
        <w:numPr>
          <w:ilvl w:val="0"/>
          <w:numId w:val="39"/>
        </w:numPr>
        <w:autoSpaceDE w:val="0"/>
        <w:autoSpaceDN w:val="0"/>
        <w:adjustRightInd w:val="0"/>
        <w:rPr>
          <w:rFonts w:ascii="Arial" w:hAnsi="Arial" w:cs="Arial"/>
          <w:sz w:val="18"/>
          <w:szCs w:val="18"/>
        </w:rPr>
      </w:pPr>
      <w:r>
        <w:rPr>
          <w:rFonts w:ascii="Arial" w:hAnsi="Arial" w:cs="Arial"/>
          <w:sz w:val="18"/>
          <w:szCs w:val="18"/>
        </w:rPr>
        <w:t xml:space="preserve">Developed automated process for extracting budget detail data from over </w:t>
      </w:r>
      <w:r w:rsidR="002C1CC2">
        <w:rPr>
          <w:rFonts w:ascii="Arial" w:hAnsi="Arial" w:cs="Arial"/>
          <w:sz w:val="18"/>
          <w:szCs w:val="18"/>
        </w:rPr>
        <w:t>forty</w:t>
      </w:r>
      <w:r>
        <w:rPr>
          <w:rFonts w:ascii="Arial" w:hAnsi="Arial" w:cs="Arial"/>
          <w:sz w:val="18"/>
          <w:szCs w:val="18"/>
        </w:rPr>
        <w:t xml:space="preserve"> different budget files and building a single text file for loading into SAP </w:t>
      </w:r>
      <w:r w:rsidR="00917E17">
        <w:rPr>
          <w:rFonts w:ascii="Arial" w:hAnsi="Arial" w:cs="Arial"/>
          <w:sz w:val="18"/>
          <w:szCs w:val="18"/>
        </w:rPr>
        <w:t>general ledger</w:t>
      </w:r>
      <w:r>
        <w:rPr>
          <w:rFonts w:ascii="Arial" w:hAnsi="Arial" w:cs="Arial"/>
          <w:sz w:val="18"/>
          <w:szCs w:val="18"/>
        </w:rPr>
        <w:t xml:space="preserve">. I used Excel VBA. </w:t>
      </w:r>
    </w:p>
    <w:p w14:paraId="0F054CA6" w14:textId="773B2B79" w:rsidR="0000259B" w:rsidRDefault="0000259B" w:rsidP="00C449AD">
      <w:pPr>
        <w:numPr>
          <w:ilvl w:val="0"/>
          <w:numId w:val="39"/>
        </w:numPr>
        <w:autoSpaceDE w:val="0"/>
        <w:autoSpaceDN w:val="0"/>
        <w:adjustRightInd w:val="0"/>
        <w:rPr>
          <w:rFonts w:ascii="Arial" w:hAnsi="Arial" w:cs="Arial"/>
          <w:sz w:val="18"/>
          <w:szCs w:val="18"/>
        </w:rPr>
      </w:pPr>
      <w:r>
        <w:rPr>
          <w:rFonts w:ascii="Arial" w:hAnsi="Arial" w:cs="Arial"/>
          <w:sz w:val="18"/>
          <w:szCs w:val="18"/>
        </w:rPr>
        <w:t xml:space="preserve">Converted fixed assets reporting from Excel file with nested arrays to Access Database solution. The Fixed Assets Manager needed this because the Excel file would regularly crash when </w:t>
      </w:r>
      <w:r w:rsidR="00FB49C9">
        <w:rPr>
          <w:rFonts w:ascii="Arial" w:hAnsi="Arial" w:cs="Arial"/>
          <w:sz w:val="18"/>
          <w:szCs w:val="18"/>
        </w:rPr>
        <w:t>the Manager modified the file</w:t>
      </w:r>
      <w:r>
        <w:rPr>
          <w:rFonts w:ascii="Arial" w:hAnsi="Arial" w:cs="Arial"/>
          <w:sz w:val="18"/>
          <w:szCs w:val="18"/>
        </w:rPr>
        <w:t xml:space="preserve">. This </w:t>
      </w:r>
      <w:r w:rsidR="00F24FE9">
        <w:rPr>
          <w:rFonts w:ascii="Arial" w:hAnsi="Arial" w:cs="Arial"/>
          <w:sz w:val="18"/>
          <w:szCs w:val="18"/>
        </w:rPr>
        <w:t>solution also provided a single point of change versus multiple change points. The monthly time savings from using the Access solution was 10 hours per month.</w:t>
      </w:r>
    </w:p>
    <w:p w14:paraId="3D4C62D0" w14:textId="6C629419" w:rsidR="00C449AD" w:rsidRDefault="00C449AD" w:rsidP="00C449AD">
      <w:pPr>
        <w:autoSpaceDE w:val="0"/>
        <w:autoSpaceDN w:val="0"/>
        <w:adjustRightInd w:val="0"/>
        <w:rPr>
          <w:rFonts w:ascii="Arial" w:hAnsi="Arial" w:cs="Arial"/>
          <w:sz w:val="18"/>
          <w:szCs w:val="18"/>
        </w:rPr>
      </w:pPr>
    </w:p>
    <w:p w14:paraId="39879563" w14:textId="216E2407" w:rsidR="00317F9C" w:rsidRPr="00516600" w:rsidRDefault="00317F9C" w:rsidP="00317F9C">
      <w:pPr>
        <w:rPr>
          <w:rFonts w:ascii="Arial" w:hAnsi="Arial" w:cs="Arial"/>
          <w:sz w:val="18"/>
          <w:szCs w:val="18"/>
        </w:rPr>
      </w:pPr>
      <w:r>
        <w:rPr>
          <w:rFonts w:ascii="Arial" w:hAnsi="Arial" w:cs="Arial"/>
          <w:sz w:val="18"/>
          <w:szCs w:val="18"/>
        </w:rPr>
        <w:t xml:space="preserve">Bryce Corporation, Memphis TN (Office) </w:t>
      </w:r>
      <w:r>
        <w:rPr>
          <w:rFonts w:ascii="Arial" w:hAnsi="Arial" w:cs="Arial"/>
          <w:sz w:val="18"/>
          <w:szCs w:val="18"/>
        </w:rPr>
        <w:tab/>
      </w:r>
      <w:r w:rsidRPr="00516600">
        <w:rPr>
          <w:rFonts w:ascii="Arial" w:hAnsi="Arial" w:cs="Arial"/>
          <w:sz w:val="18"/>
          <w:szCs w:val="18"/>
        </w:rPr>
        <w:tab/>
        <w:t xml:space="preserve"> </w:t>
      </w:r>
      <w:r>
        <w:rPr>
          <w:rFonts w:ascii="Arial" w:hAnsi="Arial" w:cs="Arial"/>
          <w:sz w:val="18"/>
          <w:szCs w:val="18"/>
        </w:rPr>
        <w:t xml:space="preserve">                                         June 2005 – March 2008</w:t>
      </w:r>
    </w:p>
    <w:p w14:paraId="217ACEC8" w14:textId="38ABCBDA" w:rsidR="00317F9C" w:rsidRDefault="00317F9C" w:rsidP="00317F9C">
      <w:pPr>
        <w:rPr>
          <w:rFonts w:ascii="Arial" w:hAnsi="Arial" w:cs="Arial"/>
          <w:b/>
          <w:sz w:val="18"/>
          <w:szCs w:val="18"/>
        </w:rPr>
      </w:pPr>
      <w:r>
        <w:rPr>
          <w:rFonts w:ascii="Arial" w:hAnsi="Arial" w:cs="Arial"/>
          <w:b/>
          <w:sz w:val="18"/>
          <w:szCs w:val="18"/>
        </w:rPr>
        <w:t>Cost Account</w:t>
      </w:r>
      <w:r w:rsidR="009F6CED">
        <w:rPr>
          <w:rFonts w:ascii="Arial" w:hAnsi="Arial" w:cs="Arial"/>
          <w:b/>
          <w:sz w:val="18"/>
          <w:szCs w:val="18"/>
        </w:rPr>
        <w:t>ant</w:t>
      </w:r>
    </w:p>
    <w:p w14:paraId="7F5BA3FF" w14:textId="2CF47A0F" w:rsidR="00317F9C" w:rsidRDefault="00004C1A" w:rsidP="00317F9C">
      <w:pPr>
        <w:numPr>
          <w:ilvl w:val="0"/>
          <w:numId w:val="39"/>
        </w:numPr>
        <w:autoSpaceDE w:val="0"/>
        <w:autoSpaceDN w:val="0"/>
        <w:adjustRightInd w:val="0"/>
        <w:rPr>
          <w:rFonts w:ascii="Arial" w:hAnsi="Arial" w:cs="Arial"/>
          <w:sz w:val="18"/>
          <w:szCs w:val="18"/>
        </w:rPr>
      </w:pPr>
      <w:r>
        <w:rPr>
          <w:rFonts w:ascii="Arial" w:hAnsi="Arial" w:cs="Arial"/>
          <w:sz w:val="18"/>
          <w:szCs w:val="18"/>
        </w:rPr>
        <w:t xml:space="preserve">Improved department engagement </w:t>
      </w:r>
      <w:r w:rsidR="003A154E">
        <w:rPr>
          <w:rFonts w:ascii="Arial" w:hAnsi="Arial" w:cs="Arial"/>
          <w:sz w:val="18"/>
          <w:szCs w:val="18"/>
        </w:rPr>
        <w:t>with</w:t>
      </w:r>
      <w:r>
        <w:rPr>
          <w:rFonts w:ascii="Arial" w:hAnsi="Arial" w:cs="Arial"/>
          <w:sz w:val="18"/>
          <w:szCs w:val="18"/>
        </w:rPr>
        <w:t xml:space="preserve"> </w:t>
      </w:r>
      <w:r w:rsidR="00EB513B">
        <w:rPr>
          <w:rFonts w:ascii="Arial" w:hAnsi="Arial" w:cs="Arial"/>
          <w:sz w:val="18"/>
          <w:szCs w:val="18"/>
        </w:rPr>
        <w:t>monthly meeting</w:t>
      </w:r>
      <w:r>
        <w:rPr>
          <w:rFonts w:ascii="Arial" w:hAnsi="Arial" w:cs="Arial"/>
          <w:sz w:val="18"/>
          <w:szCs w:val="18"/>
        </w:rPr>
        <w:t xml:space="preserve"> with two employees I managed to discuss job challenges and encourage</w:t>
      </w:r>
      <w:r w:rsidR="005C33FD">
        <w:rPr>
          <w:rFonts w:ascii="Arial" w:hAnsi="Arial" w:cs="Arial"/>
          <w:sz w:val="18"/>
          <w:szCs w:val="18"/>
        </w:rPr>
        <w:t>d</w:t>
      </w:r>
      <w:r>
        <w:rPr>
          <w:rFonts w:ascii="Arial" w:hAnsi="Arial" w:cs="Arial"/>
          <w:sz w:val="18"/>
          <w:szCs w:val="18"/>
        </w:rPr>
        <w:t xml:space="preserve"> to hear their ideas for improvement in our group. </w:t>
      </w:r>
    </w:p>
    <w:p w14:paraId="1D2B1165" w14:textId="592C202A" w:rsidR="00EB513B" w:rsidRDefault="00A07469" w:rsidP="00317F9C">
      <w:pPr>
        <w:numPr>
          <w:ilvl w:val="0"/>
          <w:numId w:val="39"/>
        </w:numPr>
        <w:autoSpaceDE w:val="0"/>
        <w:autoSpaceDN w:val="0"/>
        <w:adjustRightInd w:val="0"/>
        <w:rPr>
          <w:rFonts w:ascii="Arial" w:hAnsi="Arial" w:cs="Arial"/>
          <w:sz w:val="18"/>
          <w:szCs w:val="18"/>
        </w:rPr>
      </w:pPr>
      <w:r>
        <w:rPr>
          <w:rFonts w:ascii="Arial" w:hAnsi="Arial" w:cs="Arial"/>
          <w:sz w:val="18"/>
          <w:szCs w:val="18"/>
        </w:rPr>
        <w:t xml:space="preserve">Decreased the time to produce monthly financial and costing statements </w:t>
      </w:r>
      <w:r w:rsidR="00663C03">
        <w:rPr>
          <w:rFonts w:ascii="Arial" w:hAnsi="Arial" w:cs="Arial"/>
          <w:sz w:val="18"/>
          <w:szCs w:val="18"/>
        </w:rPr>
        <w:t xml:space="preserve">by 4 hours each month </w:t>
      </w:r>
      <w:r>
        <w:rPr>
          <w:rFonts w:ascii="Arial" w:hAnsi="Arial" w:cs="Arial"/>
          <w:sz w:val="18"/>
          <w:szCs w:val="18"/>
        </w:rPr>
        <w:t>by pulling all relevant financial data at one time and using Excel, VBA, and financial hierarchies to automate the build.</w:t>
      </w:r>
      <w:r w:rsidR="00663C03">
        <w:rPr>
          <w:rFonts w:ascii="Arial" w:hAnsi="Arial" w:cs="Arial"/>
          <w:sz w:val="18"/>
          <w:szCs w:val="18"/>
        </w:rPr>
        <w:t xml:space="preserve"> </w:t>
      </w:r>
    </w:p>
    <w:p w14:paraId="0CDAD7FB" w14:textId="6D259340" w:rsidR="00F641BB" w:rsidRDefault="00F641BB" w:rsidP="00317F9C">
      <w:pPr>
        <w:numPr>
          <w:ilvl w:val="0"/>
          <w:numId w:val="39"/>
        </w:numPr>
        <w:autoSpaceDE w:val="0"/>
        <w:autoSpaceDN w:val="0"/>
        <w:adjustRightInd w:val="0"/>
        <w:rPr>
          <w:rFonts w:ascii="Arial" w:hAnsi="Arial" w:cs="Arial"/>
          <w:sz w:val="18"/>
          <w:szCs w:val="18"/>
        </w:rPr>
      </w:pPr>
      <w:r>
        <w:rPr>
          <w:rFonts w:ascii="Arial" w:hAnsi="Arial" w:cs="Arial"/>
          <w:sz w:val="18"/>
          <w:szCs w:val="18"/>
        </w:rPr>
        <w:t xml:space="preserve">Lead by example by helping my analyst team key in production reports into Access when we were behind </w:t>
      </w:r>
      <w:r w:rsidR="006270C7">
        <w:rPr>
          <w:rFonts w:ascii="Arial" w:hAnsi="Arial" w:cs="Arial"/>
          <w:sz w:val="18"/>
          <w:szCs w:val="18"/>
        </w:rPr>
        <w:t xml:space="preserve">reporting SLAs </w:t>
      </w:r>
      <w:r>
        <w:rPr>
          <w:rFonts w:ascii="Arial" w:hAnsi="Arial" w:cs="Arial"/>
          <w:sz w:val="18"/>
          <w:szCs w:val="18"/>
        </w:rPr>
        <w:t xml:space="preserve">due to employee turnover. </w:t>
      </w:r>
    </w:p>
    <w:p w14:paraId="558EE760" w14:textId="3F2A46F3" w:rsidR="00876848" w:rsidRDefault="00876848" w:rsidP="00317F9C">
      <w:pPr>
        <w:numPr>
          <w:ilvl w:val="0"/>
          <w:numId w:val="39"/>
        </w:numPr>
        <w:autoSpaceDE w:val="0"/>
        <w:autoSpaceDN w:val="0"/>
        <w:adjustRightInd w:val="0"/>
        <w:rPr>
          <w:rFonts w:ascii="Arial" w:hAnsi="Arial" w:cs="Arial"/>
          <w:sz w:val="18"/>
          <w:szCs w:val="18"/>
        </w:rPr>
      </w:pPr>
      <w:r>
        <w:rPr>
          <w:rFonts w:ascii="Arial" w:hAnsi="Arial" w:cs="Arial"/>
          <w:sz w:val="18"/>
          <w:szCs w:val="18"/>
        </w:rPr>
        <w:t xml:space="preserve">Increased materials cost visibility by utilizing SAP standard cost data as it related to production orders to help navigate and negotiate vendor contracts. </w:t>
      </w:r>
    </w:p>
    <w:p w14:paraId="4CDA2CCA" w14:textId="66487BAF" w:rsidR="003120C9" w:rsidRDefault="003120C9" w:rsidP="00317F9C">
      <w:pPr>
        <w:numPr>
          <w:ilvl w:val="0"/>
          <w:numId w:val="39"/>
        </w:numPr>
        <w:autoSpaceDE w:val="0"/>
        <w:autoSpaceDN w:val="0"/>
        <w:adjustRightInd w:val="0"/>
        <w:rPr>
          <w:rFonts w:ascii="Arial" w:hAnsi="Arial" w:cs="Arial"/>
          <w:sz w:val="18"/>
          <w:szCs w:val="18"/>
        </w:rPr>
      </w:pPr>
      <w:r>
        <w:rPr>
          <w:rFonts w:ascii="Arial" w:hAnsi="Arial" w:cs="Arial"/>
          <w:sz w:val="18"/>
          <w:szCs w:val="18"/>
        </w:rPr>
        <w:t>Mentored product team in Excel to extend their analysis opportunities.</w:t>
      </w:r>
    </w:p>
    <w:p w14:paraId="1CD88589" w14:textId="77777777" w:rsidR="00317F9C" w:rsidRPr="00923115" w:rsidRDefault="00317F9C" w:rsidP="00C449AD">
      <w:pPr>
        <w:autoSpaceDE w:val="0"/>
        <w:autoSpaceDN w:val="0"/>
        <w:adjustRightInd w:val="0"/>
        <w:rPr>
          <w:rFonts w:ascii="Arial" w:hAnsi="Arial" w:cs="Arial"/>
          <w:sz w:val="18"/>
          <w:szCs w:val="18"/>
        </w:rPr>
      </w:pPr>
    </w:p>
    <w:sectPr w:rsidR="00317F9C" w:rsidRPr="00923115" w:rsidSect="00957803">
      <w:type w:val="continuous"/>
      <w:pgSz w:w="12240" w:h="15840"/>
      <w:pgMar w:top="36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CEA0D" w14:textId="77777777" w:rsidR="004A5727" w:rsidRDefault="004A5727">
      <w:r>
        <w:separator/>
      </w:r>
    </w:p>
  </w:endnote>
  <w:endnote w:type="continuationSeparator" w:id="0">
    <w:p w14:paraId="0767DCB1" w14:textId="77777777" w:rsidR="004A5727" w:rsidRDefault="004A5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37A71" w14:textId="77777777" w:rsidR="004A5727" w:rsidRDefault="004A5727">
      <w:r>
        <w:separator/>
      </w:r>
    </w:p>
  </w:footnote>
  <w:footnote w:type="continuationSeparator" w:id="0">
    <w:p w14:paraId="487DE6A1" w14:textId="77777777" w:rsidR="004A5727" w:rsidRDefault="004A5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
      <w:lvlJc w:val="left"/>
      <w:pPr>
        <w:ind w:left="720" w:hanging="360"/>
      </w:pPr>
      <w:rPr>
        <w:rFonts w:ascii="Symbol" w:hAnsi="Symbol" w:cs="Courier New"/>
      </w:rPr>
    </w:lvl>
  </w:abstractNum>
  <w:abstractNum w:abstractNumId="1" w15:restartNumberingAfterBreak="0">
    <w:nsid w:val="00000002"/>
    <w:multiLevelType w:val="multilevel"/>
    <w:tmpl w:val="00000002"/>
    <w:name w:val="WW8Num4"/>
    <w:lvl w:ilvl="0">
      <w:start w:val="1"/>
      <w:numFmt w:val="bullet"/>
      <w:lvlText w:val=""/>
      <w:lvlJc w:val="left"/>
      <w:pPr>
        <w:tabs>
          <w:tab w:val="num" w:pos="720"/>
        </w:tabs>
        <w:ind w:left="720" w:hanging="360"/>
      </w:pPr>
      <w:rPr>
        <w:rFonts w:ascii="Symbol" w:hAnsi="Symbol" w:cs="Courier New"/>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singleLevel"/>
    <w:tmpl w:val="00000003"/>
    <w:name w:val="WW8Num6"/>
    <w:lvl w:ilvl="0">
      <w:start w:val="1"/>
      <w:numFmt w:val="bullet"/>
      <w:lvlText w:val=""/>
      <w:lvlJc w:val="left"/>
      <w:pPr>
        <w:tabs>
          <w:tab w:val="num" w:pos="1080"/>
        </w:tabs>
        <w:ind w:left="1080" w:hanging="360"/>
      </w:pPr>
      <w:rPr>
        <w:rFonts w:ascii="Symbol" w:hAnsi="Symbol"/>
      </w:rPr>
    </w:lvl>
  </w:abstractNum>
  <w:abstractNum w:abstractNumId="3" w15:restartNumberingAfterBreak="0">
    <w:nsid w:val="00000004"/>
    <w:multiLevelType w:val="singleLevel"/>
    <w:tmpl w:val="00000004"/>
    <w:name w:val="WW8Num7"/>
    <w:lvl w:ilvl="0">
      <w:start w:val="1"/>
      <w:numFmt w:val="bullet"/>
      <w:lvlText w:val=""/>
      <w:lvlJc w:val="left"/>
      <w:pPr>
        <w:tabs>
          <w:tab w:val="num" w:pos="1080"/>
        </w:tabs>
        <w:ind w:left="1080" w:hanging="360"/>
      </w:pPr>
      <w:rPr>
        <w:rFonts w:ascii="Symbol" w:hAnsi="Symbol" w:cs="Courier New"/>
      </w:rPr>
    </w:lvl>
  </w:abstractNum>
  <w:abstractNum w:abstractNumId="4" w15:restartNumberingAfterBreak="0">
    <w:nsid w:val="00000005"/>
    <w:multiLevelType w:val="singleLevel"/>
    <w:tmpl w:val="00000005"/>
    <w:name w:val="WW8Num9"/>
    <w:lvl w:ilvl="0">
      <w:start w:val="1"/>
      <w:numFmt w:val="bullet"/>
      <w:lvlText w:val=""/>
      <w:lvlJc w:val="left"/>
      <w:pPr>
        <w:tabs>
          <w:tab w:val="num" w:pos="1080"/>
        </w:tabs>
        <w:ind w:left="1080" w:hanging="360"/>
      </w:pPr>
      <w:rPr>
        <w:rFonts w:ascii="Symbol" w:hAnsi="Symbol"/>
      </w:rPr>
    </w:lvl>
  </w:abstractNum>
  <w:abstractNum w:abstractNumId="5" w15:restartNumberingAfterBreak="0">
    <w:nsid w:val="04E44045"/>
    <w:multiLevelType w:val="hybridMultilevel"/>
    <w:tmpl w:val="C8C6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046DE4"/>
    <w:multiLevelType w:val="hybridMultilevel"/>
    <w:tmpl w:val="23DC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33877"/>
    <w:multiLevelType w:val="hybridMultilevel"/>
    <w:tmpl w:val="DA9AD086"/>
    <w:lvl w:ilvl="0" w:tplc="00000001">
      <w:start w:val="1"/>
      <w:numFmt w:val="bullet"/>
      <w:lvlText w:val=""/>
      <w:lvlJc w:val="left"/>
      <w:pPr>
        <w:ind w:left="765" w:hanging="360"/>
      </w:pPr>
      <w:rPr>
        <w:rFonts w:ascii="Symbol" w:hAnsi="Symbol" w:cs="Courier New"/>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17DD1F3D"/>
    <w:multiLevelType w:val="hybridMultilevel"/>
    <w:tmpl w:val="5C28E49E"/>
    <w:lvl w:ilvl="0" w:tplc="00000001">
      <w:start w:val="1"/>
      <w:numFmt w:val="bullet"/>
      <w:lvlText w:val=""/>
      <w:lvlJc w:val="left"/>
      <w:pPr>
        <w:ind w:left="720" w:hanging="360"/>
      </w:pPr>
      <w:rPr>
        <w:rFonts w:ascii="Symbol" w:hAnsi="Symbol"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6443E"/>
    <w:multiLevelType w:val="hybridMultilevel"/>
    <w:tmpl w:val="9A50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E372C"/>
    <w:multiLevelType w:val="hybridMultilevel"/>
    <w:tmpl w:val="FD8E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D4AB3"/>
    <w:multiLevelType w:val="hybridMultilevel"/>
    <w:tmpl w:val="83666080"/>
    <w:lvl w:ilvl="0" w:tplc="00000001">
      <w:start w:val="1"/>
      <w:numFmt w:val="bullet"/>
      <w:lvlText w:val=""/>
      <w:lvlJc w:val="left"/>
      <w:pPr>
        <w:ind w:left="720" w:hanging="360"/>
      </w:pPr>
      <w:rPr>
        <w:rFonts w:ascii="Symbol" w:hAnsi="Symbol"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F6D5A"/>
    <w:multiLevelType w:val="hybridMultilevel"/>
    <w:tmpl w:val="EF84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65156A"/>
    <w:multiLevelType w:val="hybridMultilevel"/>
    <w:tmpl w:val="3726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C1F71"/>
    <w:multiLevelType w:val="hybridMultilevel"/>
    <w:tmpl w:val="C1B6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133BD"/>
    <w:multiLevelType w:val="hybridMultilevel"/>
    <w:tmpl w:val="18B6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85EA1"/>
    <w:multiLevelType w:val="hybridMultilevel"/>
    <w:tmpl w:val="3636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1565A"/>
    <w:multiLevelType w:val="hybridMultilevel"/>
    <w:tmpl w:val="1DC68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B45E50"/>
    <w:multiLevelType w:val="hybridMultilevel"/>
    <w:tmpl w:val="FA0A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7036D4"/>
    <w:multiLevelType w:val="hybridMultilevel"/>
    <w:tmpl w:val="4032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FA2D39"/>
    <w:multiLevelType w:val="hybridMultilevel"/>
    <w:tmpl w:val="2AFC8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2A3DE7"/>
    <w:multiLevelType w:val="hybridMultilevel"/>
    <w:tmpl w:val="196C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17CFE"/>
    <w:multiLevelType w:val="hybridMultilevel"/>
    <w:tmpl w:val="F4A4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061967"/>
    <w:multiLevelType w:val="hybridMultilevel"/>
    <w:tmpl w:val="A25E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C23410"/>
    <w:multiLevelType w:val="hybridMultilevel"/>
    <w:tmpl w:val="1328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A12A56"/>
    <w:multiLevelType w:val="hybridMultilevel"/>
    <w:tmpl w:val="CDD4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4A4B14"/>
    <w:multiLevelType w:val="hybridMultilevel"/>
    <w:tmpl w:val="E6F0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CE2E86"/>
    <w:multiLevelType w:val="hybridMultilevel"/>
    <w:tmpl w:val="0C185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DD1782"/>
    <w:multiLevelType w:val="hybridMultilevel"/>
    <w:tmpl w:val="2828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C84118"/>
    <w:multiLevelType w:val="hybridMultilevel"/>
    <w:tmpl w:val="0DE6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8330F4"/>
    <w:multiLevelType w:val="hybridMultilevel"/>
    <w:tmpl w:val="7012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6B6AB6"/>
    <w:multiLevelType w:val="hybridMultilevel"/>
    <w:tmpl w:val="98D00D72"/>
    <w:lvl w:ilvl="0" w:tplc="00000001">
      <w:start w:val="1"/>
      <w:numFmt w:val="bullet"/>
      <w:lvlText w:val=""/>
      <w:lvlJc w:val="left"/>
      <w:pPr>
        <w:ind w:left="720" w:hanging="360"/>
      </w:pPr>
      <w:rPr>
        <w:rFonts w:ascii="Symbol" w:hAnsi="Symbol"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195CA4"/>
    <w:multiLevelType w:val="hybridMultilevel"/>
    <w:tmpl w:val="ABBA6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29410C"/>
    <w:multiLevelType w:val="hybridMultilevel"/>
    <w:tmpl w:val="AB76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AF3A56"/>
    <w:multiLevelType w:val="hybridMultilevel"/>
    <w:tmpl w:val="84C8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0E7941"/>
    <w:multiLevelType w:val="hybridMultilevel"/>
    <w:tmpl w:val="DA72C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085930"/>
    <w:multiLevelType w:val="hybridMultilevel"/>
    <w:tmpl w:val="68C0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56362"/>
    <w:multiLevelType w:val="hybridMultilevel"/>
    <w:tmpl w:val="D9F2B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6157D47"/>
    <w:multiLevelType w:val="hybridMultilevel"/>
    <w:tmpl w:val="C26A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495937"/>
    <w:multiLevelType w:val="hybridMultilevel"/>
    <w:tmpl w:val="A686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1" w15:restartNumberingAfterBreak="0">
    <w:nsid w:val="6A6F7910"/>
    <w:multiLevelType w:val="singleLevel"/>
    <w:tmpl w:val="AE8A8DEC"/>
    <w:lvl w:ilvl="0">
      <w:start w:val="1"/>
      <w:numFmt w:val="bullet"/>
      <w:pStyle w:val="List"/>
      <w:lvlText w:val=""/>
      <w:lvlJc w:val="left"/>
      <w:pPr>
        <w:tabs>
          <w:tab w:val="num" w:pos="720"/>
        </w:tabs>
        <w:ind w:left="720" w:hanging="360"/>
      </w:pPr>
      <w:rPr>
        <w:rFonts w:ascii="Symbol" w:hAnsi="Symbol" w:hint="default"/>
      </w:rPr>
    </w:lvl>
  </w:abstractNum>
  <w:abstractNum w:abstractNumId="42" w15:restartNumberingAfterBreak="0">
    <w:nsid w:val="740B1755"/>
    <w:multiLevelType w:val="hybridMultilevel"/>
    <w:tmpl w:val="7A18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FE18EE"/>
    <w:multiLevelType w:val="hybridMultilevel"/>
    <w:tmpl w:val="1F22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880CEC"/>
    <w:multiLevelType w:val="hybridMultilevel"/>
    <w:tmpl w:val="BF2C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545B58"/>
    <w:multiLevelType w:val="hybridMultilevel"/>
    <w:tmpl w:val="099A9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6C523B"/>
    <w:multiLevelType w:val="hybridMultilevel"/>
    <w:tmpl w:val="C952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2194773">
    <w:abstractNumId w:val="40"/>
  </w:num>
  <w:num w:numId="2" w16cid:durableId="370961948">
    <w:abstractNumId w:val="41"/>
  </w:num>
  <w:num w:numId="3" w16cid:durableId="2023193614">
    <w:abstractNumId w:val="33"/>
  </w:num>
  <w:num w:numId="4" w16cid:durableId="1496067729">
    <w:abstractNumId w:val="21"/>
  </w:num>
  <w:num w:numId="5" w16cid:durableId="1002975622">
    <w:abstractNumId w:val="13"/>
  </w:num>
  <w:num w:numId="6" w16cid:durableId="169682399">
    <w:abstractNumId w:val="10"/>
  </w:num>
  <w:num w:numId="7" w16cid:durableId="1750080565">
    <w:abstractNumId w:val="34"/>
  </w:num>
  <w:num w:numId="8" w16cid:durableId="320161582">
    <w:abstractNumId w:val="23"/>
  </w:num>
  <w:num w:numId="9" w16cid:durableId="562062496">
    <w:abstractNumId w:val="0"/>
  </w:num>
  <w:num w:numId="10" w16cid:durableId="2016684377">
    <w:abstractNumId w:val="15"/>
  </w:num>
  <w:num w:numId="11" w16cid:durableId="1712537312">
    <w:abstractNumId w:val="24"/>
  </w:num>
  <w:num w:numId="12" w16cid:durableId="338315619">
    <w:abstractNumId w:val="26"/>
  </w:num>
  <w:num w:numId="13" w16cid:durableId="1822888239">
    <w:abstractNumId w:val="39"/>
  </w:num>
  <w:num w:numId="14" w16cid:durableId="1146510094">
    <w:abstractNumId w:val="6"/>
  </w:num>
  <w:num w:numId="15" w16cid:durableId="865946133">
    <w:abstractNumId w:val="43"/>
  </w:num>
  <w:num w:numId="16" w16cid:durableId="1853492288">
    <w:abstractNumId w:val="16"/>
  </w:num>
  <w:num w:numId="17" w16cid:durableId="1763915973">
    <w:abstractNumId w:val="12"/>
  </w:num>
  <w:num w:numId="18" w16cid:durableId="152332432">
    <w:abstractNumId w:val="20"/>
  </w:num>
  <w:num w:numId="19" w16cid:durableId="1064567529">
    <w:abstractNumId w:val="42"/>
  </w:num>
  <w:num w:numId="20" w16cid:durableId="1732656291">
    <w:abstractNumId w:val="25"/>
  </w:num>
  <w:num w:numId="21" w16cid:durableId="740758247">
    <w:abstractNumId w:val="38"/>
  </w:num>
  <w:num w:numId="22" w16cid:durableId="1672299089">
    <w:abstractNumId w:val="29"/>
  </w:num>
  <w:num w:numId="23" w16cid:durableId="123546277">
    <w:abstractNumId w:val="45"/>
  </w:num>
  <w:num w:numId="24" w16cid:durableId="435564304">
    <w:abstractNumId w:val="22"/>
  </w:num>
  <w:num w:numId="25" w16cid:durableId="143475034">
    <w:abstractNumId w:val="44"/>
  </w:num>
  <w:num w:numId="26" w16cid:durableId="696933008">
    <w:abstractNumId w:val="28"/>
  </w:num>
  <w:num w:numId="27" w16cid:durableId="1844930156">
    <w:abstractNumId w:val="27"/>
  </w:num>
  <w:num w:numId="28" w16cid:durableId="662003972">
    <w:abstractNumId w:val="9"/>
  </w:num>
  <w:num w:numId="29" w16cid:durableId="1472747083">
    <w:abstractNumId w:val="46"/>
  </w:num>
  <w:num w:numId="30" w16cid:durableId="471483198">
    <w:abstractNumId w:val="18"/>
  </w:num>
  <w:num w:numId="31" w16cid:durableId="1245141753">
    <w:abstractNumId w:val="37"/>
  </w:num>
  <w:num w:numId="32" w16cid:durableId="1872720988">
    <w:abstractNumId w:val="36"/>
  </w:num>
  <w:num w:numId="33" w16cid:durableId="817301916">
    <w:abstractNumId w:val="35"/>
  </w:num>
  <w:num w:numId="34" w16cid:durableId="1926112921">
    <w:abstractNumId w:val="14"/>
  </w:num>
  <w:num w:numId="35" w16cid:durableId="908730951">
    <w:abstractNumId w:val="19"/>
  </w:num>
  <w:num w:numId="36" w16cid:durableId="1156796487">
    <w:abstractNumId w:val="32"/>
  </w:num>
  <w:num w:numId="37" w16cid:durableId="569463324">
    <w:abstractNumId w:val="30"/>
  </w:num>
  <w:num w:numId="38" w16cid:durableId="83844093">
    <w:abstractNumId w:val="0"/>
    <w:lvlOverride w:ilvl="0">
      <w:lvl w:ilvl="0">
        <w:start w:val="1"/>
        <w:numFmt w:val="bullet"/>
        <w:lvlText w:val=""/>
        <w:lvlJc w:val="left"/>
        <w:pPr>
          <w:ind w:left="720" w:hanging="360"/>
        </w:pPr>
        <w:rPr>
          <w:rFonts w:ascii="Symbol" w:hAnsi="Symbol" w:cs="Symbol" w:hint="default"/>
          <w:b w:val="0"/>
          <w:bCs w:val="0"/>
          <w:i w:val="0"/>
          <w:iCs w:val="0"/>
          <w:strike w:val="0"/>
          <w:color w:val="auto"/>
          <w:sz w:val="22"/>
          <w:szCs w:val="22"/>
          <w:u w:val="none"/>
        </w:rPr>
      </w:lvl>
    </w:lvlOverride>
  </w:num>
  <w:num w:numId="39" w16cid:durableId="239676165">
    <w:abstractNumId w:val="31"/>
  </w:num>
  <w:num w:numId="40" w16cid:durableId="1389912360">
    <w:abstractNumId w:val="11"/>
  </w:num>
  <w:num w:numId="41" w16cid:durableId="1017849832">
    <w:abstractNumId w:val="8"/>
  </w:num>
  <w:num w:numId="42" w16cid:durableId="2105834220">
    <w:abstractNumId w:val="7"/>
  </w:num>
  <w:num w:numId="43" w16cid:durableId="949241195">
    <w:abstractNumId w:val="5"/>
  </w:num>
  <w:num w:numId="44" w16cid:durableId="283314389">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00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4D"/>
    <w:rsid w:val="0000090B"/>
    <w:rsid w:val="00000F73"/>
    <w:rsid w:val="0000259B"/>
    <w:rsid w:val="000035AD"/>
    <w:rsid w:val="00003CF9"/>
    <w:rsid w:val="00004C1A"/>
    <w:rsid w:val="00005687"/>
    <w:rsid w:val="00005ED1"/>
    <w:rsid w:val="00006FA8"/>
    <w:rsid w:val="000076DE"/>
    <w:rsid w:val="00010D07"/>
    <w:rsid w:val="000117C2"/>
    <w:rsid w:val="00013BE3"/>
    <w:rsid w:val="00014CBC"/>
    <w:rsid w:val="00014FC0"/>
    <w:rsid w:val="00015267"/>
    <w:rsid w:val="0001720C"/>
    <w:rsid w:val="00017861"/>
    <w:rsid w:val="00030075"/>
    <w:rsid w:val="00031C4B"/>
    <w:rsid w:val="00033766"/>
    <w:rsid w:val="0003390D"/>
    <w:rsid w:val="000365B1"/>
    <w:rsid w:val="000379F8"/>
    <w:rsid w:val="00041442"/>
    <w:rsid w:val="00041BA6"/>
    <w:rsid w:val="00042628"/>
    <w:rsid w:val="00043C2E"/>
    <w:rsid w:val="00045D8A"/>
    <w:rsid w:val="000523AA"/>
    <w:rsid w:val="00052BC6"/>
    <w:rsid w:val="00054145"/>
    <w:rsid w:val="000544A4"/>
    <w:rsid w:val="000544F8"/>
    <w:rsid w:val="00057460"/>
    <w:rsid w:val="00057703"/>
    <w:rsid w:val="000652BE"/>
    <w:rsid w:val="000663FA"/>
    <w:rsid w:val="0006678B"/>
    <w:rsid w:val="00067062"/>
    <w:rsid w:val="0007245F"/>
    <w:rsid w:val="00072AA0"/>
    <w:rsid w:val="0007355B"/>
    <w:rsid w:val="00073831"/>
    <w:rsid w:val="000738A0"/>
    <w:rsid w:val="0007448D"/>
    <w:rsid w:val="00076ED5"/>
    <w:rsid w:val="0007745B"/>
    <w:rsid w:val="00077811"/>
    <w:rsid w:val="0008171B"/>
    <w:rsid w:val="00082B72"/>
    <w:rsid w:val="000837E6"/>
    <w:rsid w:val="0008579E"/>
    <w:rsid w:val="000858EF"/>
    <w:rsid w:val="00092555"/>
    <w:rsid w:val="00092C2E"/>
    <w:rsid w:val="000933DB"/>
    <w:rsid w:val="000A04EF"/>
    <w:rsid w:val="000A0FDE"/>
    <w:rsid w:val="000A1F64"/>
    <w:rsid w:val="000A2300"/>
    <w:rsid w:val="000A2561"/>
    <w:rsid w:val="000A4BCA"/>
    <w:rsid w:val="000A613B"/>
    <w:rsid w:val="000A649E"/>
    <w:rsid w:val="000A7839"/>
    <w:rsid w:val="000A7C27"/>
    <w:rsid w:val="000B0094"/>
    <w:rsid w:val="000B1602"/>
    <w:rsid w:val="000B164D"/>
    <w:rsid w:val="000B19F3"/>
    <w:rsid w:val="000B1E04"/>
    <w:rsid w:val="000B374F"/>
    <w:rsid w:val="000B3896"/>
    <w:rsid w:val="000B60E4"/>
    <w:rsid w:val="000B62BB"/>
    <w:rsid w:val="000C156B"/>
    <w:rsid w:val="000C34A6"/>
    <w:rsid w:val="000C3F4E"/>
    <w:rsid w:val="000C3FB0"/>
    <w:rsid w:val="000C6543"/>
    <w:rsid w:val="000C7F23"/>
    <w:rsid w:val="000D0877"/>
    <w:rsid w:val="000D0AA3"/>
    <w:rsid w:val="000D11B4"/>
    <w:rsid w:val="000D1DE9"/>
    <w:rsid w:val="000D395A"/>
    <w:rsid w:val="000D44AF"/>
    <w:rsid w:val="000D6947"/>
    <w:rsid w:val="000D69F8"/>
    <w:rsid w:val="000D7B24"/>
    <w:rsid w:val="000E1378"/>
    <w:rsid w:val="000E23D3"/>
    <w:rsid w:val="000E2D7F"/>
    <w:rsid w:val="000E6896"/>
    <w:rsid w:val="000E6C9F"/>
    <w:rsid w:val="000F0C54"/>
    <w:rsid w:val="000F3B58"/>
    <w:rsid w:val="000F5161"/>
    <w:rsid w:val="000F5D37"/>
    <w:rsid w:val="000F7579"/>
    <w:rsid w:val="000F78A9"/>
    <w:rsid w:val="0010002F"/>
    <w:rsid w:val="001003E3"/>
    <w:rsid w:val="001006DC"/>
    <w:rsid w:val="00101EF5"/>
    <w:rsid w:val="0010298E"/>
    <w:rsid w:val="00103DF5"/>
    <w:rsid w:val="001048D3"/>
    <w:rsid w:val="00105319"/>
    <w:rsid w:val="0010550F"/>
    <w:rsid w:val="00105914"/>
    <w:rsid w:val="0010687F"/>
    <w:rsid w:val="001075FE"/>
    <w:rsid w:val="00107E23"/>
    <w:rsid w:val="00110080"/>
    <w:rsid w:val="001107E8"/>
    <w:rsid w:val="00110F73"/>
    <w:rsid w:val="00110FBE"/>
    <w:rsid w:val="0011274D"/>
    <w:rsid w:val="001166DF"/>
    <w:rsid w:val="001201ED"/>
    <w:rsid w:val="001215A5"/>
    <w:rsid w:val="0012294D"/>
    <w:rsid w:val="00124023"/>
    <w:rsid w:val="00124EEC"/>
    <w:rsid w:val="00125477"/>
    <w:rsid w:val="00125489"/>
    <w:rsid w:val="0012560B"/>
    <w:rsid w:val="00125A00"/>
    <w:rsid w:val="00130984"/>
    <w:rsid w:val="001346AB"/>
    <w:rsid w:val="00134FD8"/>
    <w:rsid w:val="00136464"/>
    <w:rsid w:val="00140426"/>
    <w:rsid w:val="00140D99"/>
    <w:rsid w:val="00141161"/>
    <w:rsid w:val="00141887"/>
    <w:rsid w:val="00141C68"/>
    <w:rsid w:val="00141DD7"/>
    <w:rsid w:val="001439F0"/>
    <w:rsid w:val="001449AB"/>
    <w:rsid w:val="0014591B"/>
    <w:rsid w:val="00146151"/>
    <w:rsid w:val="001502CD"/>
    <w:rsid w:val="00150F72"/>
    <w:rsid w:val="001520DA"/>
    <w:rsid w:val="0015307C"/>
    <w:rsid w:val="00153333"/>
    <w:rsid w:val="0015339F"/>
    <w:rsid w:val="001540C3"/>
    <w:rsid w:val="00156117"/>
    <w:rsid w:val="00162F64"/>
    <w:rsid w:val="00163475"/>
    <w:rsid w:val="00163AA1"/>
    <w:rsid w:val="001649DB"/>
    <w:rsid w:val="00165396"/>
    <w:rsid w:val="00166A57"/>
    <w:rsid w:val="00166E42"/>
    <w:rsid w:val="00170D3F"/>
    <w:rsid w:val="00173770"/>
    <w:rsid w:val="0017450F"/>
    <w:rsid w:val="0017540C"/>
    <w:rsid w:val="001757C1"/>
    <w:rsid w:val="00177672"/>
    <w:rsid w:val="00180A7F"/>
    <w:rsid w:val="0018450A"/>
    <w:rsid w:val="00184857"/>
    <w:rsid w:val="00185F03"/>
    <w:rsid w:val="001864B9"/>
    <w:rsid w:val="0018662F"/>
    <w:rsid w:val="001907BE"/>
    <w:rsid w:val="00193A94"/>
    <w:rsid w:val="0019427C"/>
    <w:rsid w:val="0019488F"/>
    <w:rsid w:val="00194DC4"/>
    <w:rsid w:val="00195EEB"/>
    <w:rsid w:val="00196356"/>
    <w:rsid w:val="001967EC"/>
    <w:rsid w:val="001A041F"/>
    <w:rsid w:val="001A0505"/>
    <w:rsid w:val="001A060E"/>
    <w:rsid w:val="001A148D"/>
    <w:rsid w:val="001A2D9F"/>
    <w:rsid w:val="001A3485"/>
    <w:rsid w:val="001A3F1A"/>
    <w:rsid w:val="001A4C31"/>
    <w:rsid w:val="001A571A"/>
    <w:rsid w:val="001A64CA"/>
    <w:rsid w:val="001A64E1"/>
    <w:rsid w:val="001A673F"/>
    <w:rsid w:val="001A6AB5"/>
    <w:rsid w:val="001A6C8B"/>
    <w:rsid w:val="001B00A7"/>
    <w:rsid w:val="001B0556"/>
    <w:rsid w:val="001B2B81"/>
    <w:rsid w:val="001B35ED"/>
    <w:rsid w:val="001B542F"/>
    <w:rsid w:val="001B654C"/>
    <w:rsid w:val="001C0F43"/>
    <w:rsid w:val="001C1456"/>
    <w:rsid w:val="001C218D"/>
    <w:rsid w:val="001C26DF"/>
    <w:rsid w:val="001C2AB9"/>
    <w:rsid w:val="001C5A96"/>
    <w:rsid w:val="001C5AC8"/>
    <w:rsid w:val="001C67C3"/>
    <w:rsid w:val="001C6C24"/>
    <w:rsid w:val="001C7C40"/>
    <w:rsid w:val="001D2184"/>
    <w:rsid w:val="001D3572"/>
    <w:rsid w:val="001D3A64"/>
    <w:rsid w:val="001D6023"/>
    <w:rsid w:val="001D60E7"/>
    <w:rsid w:val="001D66E4"/>
    <w:rsid w:val="001D6EA8"/>
    <w:rsid w:val="001D74DE"/>
    <w:rsid w:val="001E07C0"/>
    <w:rsid w:val="001E11F0"/>
    <w:rsid w:val="001E2E03"/>
    <w:rsid w:val="001E4300"/>
    <w:rsid w:val="001E634D"/>
    <w:rsid w:val="001E657C"/>
    <w:rsid w:val="001F2CD4"/>
    <w:rsid w:val="001F41D2"/>
    <w:rsid w:val="001F42BD"/>
    <w:rsid w:val="001F68A0"/>
    <w:rsid w:val="001F68CF"/>
    <w:rsid w:val="001F774D"/>
    <w:rsid w:val="00201427"/>
    <w:rsid w:val="00201AAC"/>
    <w:rsid w:val="0020203D"/>
    <w:rsid w:val="002044F6"/>
    <w:rsid w:val="00204D4F"/>
    <w:rsid w:val="002055ED"/>
    <w:rsid w:val="00206FC3"/>
    <w:rsid w:val="00207F99"/>
    <w:rsid w:val="0021032B"/>
    <w:rsid w:val="002104E0"/>
    <w:rsid w:val="00210638"/>
    <w:rsid w:val="00211212"/>
    <w:rsid w:val="0021291D"/>
    <w:rsid w:val="00212F77"/>
    <w:rsid w:val="00213EBB"/>
    <w:rsid w:val="002158E3"/>
    <w:rsid w:val="00217393"/>
    <w:rsid w:val="00220442"/>
    <w:rsid w:val="002225F6"/>
    <w:rsid w:val="00224001"/>
    <w:rsid w:val="0022403E"/>
    <w:rsid w:val="002258E8"/>
    <w:rsid w:val="002278DB"/>
    <w:rsid w:val="00227FBB"/>
    <w:rsid w:val="002310C4"/>
    <w:rsid w:val="0023124D"/>
    <w:rsid w:val="00231AF0"/>
    <w:rsid w:val="00232F91"/>
    <w:rsid w:val="002338A6"/>
    <w:rsid w:val="002343DF"/>
    <w:rsid w:val="00236BDA"/>
    <w:rsid w:val="0023730A"/>
    <w:rsid w:val="00237D03"/>
    <w:rsid w:val="002413B7"/>
    <w:rsid w:val="0024423A"/>
    <w:rsid w:val="002447DC"/>
    <w:rsid w:val="00246220"/>
    <w:rsid w:val="00246A6D"/>
    <w:rsid w:val="00246D0F"/>
    <w:rsid w:val="0024769B"/>
    <w:rsid w:val="00250D5E"/>
    <w:rsid w:val="00252401"/>
    <w:rsid w:val="002539C2"/>
    <w:rsid w:val="00254029"/>
    <w:rsid w:val="0025634C"/>
    <w:rsid w:val="0025645E"/>
    <w:rsid w:val="0025659B"/>
    <w:rsid w:val="002603E1"/>
    <w:rsid w:val="002610BB"/>
    <w:rsid w:val="00261556"/>
    <w:rsid w:val="002616C1"/>
    <w:rsid w:val="00261CF9"/>
    <w:rsid w:val="00261E81"/>
    <w:rsid w:val="00262804"/>
    <w:rsid w:val="00267D85"/>
    <w:rsid w:val="00272873"/>
    <w:rsid w:val="00272D02"/>
    <w:rsid w:val="00273249"/>
    <w:rsid w:val="00273DC3"/>
    <w:rsid w:val="00274DAB"/>
    <w:rsid w:val="00274EBC"/>
    <w:rsid w:val="00276814"/>
    <w:rsid w:val="002819D2"/>
    <w:rsid w:val="002829E6"/>
    <w:rsid w:val="002835F5"/>
    <w:rsid w:val="002845E1"/>
    <w:rsid w:val="00284887"/>
    <w:rsid w:val="002850B7"/>
    <w:rsid w:val="00286BA0"/>
    <w:rsid w:val="00286E0F"/>
    <w:rsid w:val="002903E5"/>
    <w:rsid w:val="00292A2B"/>
    <w:rsid w:val="00292BAF"/>
    <w:rsid w:val="00294440"/>
    <w:rsid w:val="00295C5B"/>
    <w:rsid w:val="0029783B"/>
    <w:rsid w:val="002A0774"/>
    <w:rsid w:val="002A1F47"/>
    <w:rsid w:val="002A2195"/>
    <w:rsid w:val="002A220D"/>
    <w:rsid w:val="002A2C5B"/>
    <w:rsid w:val="002A3641"/>
    <w:rsid w:val="002A37A3"/>
    <w:rsid w:val="002A663E"/>
    <w:rsid w:val="002B07D4"/>
    <w:rsid w:val="002B13FE"/>
    <w:rsid w:val="002B1FFC"/>
    <w:rsid w:val="002B61DA"/>
    <w:rsid w:val="002B7BFC"/>
    <w:rsid w:val="002C1CC2"/>
    <w:rsid w:val="002C1F54"/>
    <w:rsid w:val="002C1F8D"/>
    <w:rsid w:val="002C2105"/>
    <w:rsid w:val="002C2CC2"/>
    <w:rsid w:val="002C335D"/>
    <w:rsid w:val="002C4210"/>
    <w:rsid w:val="002C444B"/>
    <w:rsid w:val="002C4ECD"/>
    <w:rsid w:val="002C7A4A"/>
    <w:rsid w:val="002D1133"/>
    <w:rsid w:val="002D15F7"/>
    <w:rsid w:val="002D2205"/>
    <w:rsid w:val="002D3056"/>
    <w:rsid w:val="002D3571"/>
    <w:rsid w:val="002D442C"/>
    <w:rsid w:val="002D4B7D"/>
    <w:rsid w:val="002D515F"/>
    <w:rsid w:val="002D5393"/>
    <w:rsid w:val="002D70CD"/>
    <w:rsid w:val="002D7E05"/>
    <w:rsid w:val="002E0FF4"/>
    <w:rsid w:val="002E28A3"/>
    <w:rsid w:val="002E5ABB"/>
    <w:rsid w:val="002E6228"/>
    <w:rsid w:val="002E7633"/>
    <w:rsid w:val="002F1459"/>
    <w:rsid w:val="002F1EAC"/>
    <w:rsid w:val="002F22CA"/>
    <w:rsid w:val="002F68C2"/>
    <w:rsid w:val="002F79B1"/>
    <w:rsid w:val="002F7C44"/>
    <w:rsid w:val="0030095C"/>
    <w:rsid w:val="00301174"/>
    <w:rsid w:val="00302347"/>
    <w:rsid w:val="003033F0"/>
    <w:rsid w:val="00305E9C"/>
    <w:rsid w:val="003062F6"/>
    <w:rsid w:val="00307143"/>
    <w:rsid w:val="0030775F"/>
    <w:rsid w:val="0030777B"/>
    <w:rsid w:val="00307ED8"/>
    <w:rsid w:val="00310FA6"/>
    <w:rsid w:val="003120C9"/>
    <w:rsid w:val="00312B87"/>
    <w:rsid w:val="003149FE"/>
    <w:rsid w:val="00317F9C"/>
    <w:rsid w:val="0032274E"/>
    <w:rsid w:val="00324039"/>
    <w:rsid w:val="00324EED"/>
    <w:rsid w:val="0032545D"/>
    <w:rsid w:val="00325A55"/>
    <w:rsid w:val="00325E21"/>
    <w:rsid w:val="003260C7"/>
    <w:rsid w:val="00331774"/>
    <w:rsid w:val="00331C58"/>
    <w:rsid w:val="003348F4"/>
    <w:rsid w:val="00335A97"/>
    <w:rsid w:val="0033636B"/>
    <w:rsid w:val="00341AF3"/>
    <w:rsid w:val="00344A20"/>
    <w:rsid w:val="00346537"/>
    <w:rsid w:val="00347ACC"/>
    <w:rsid w:val="00347D19"/>
    <w:rsid w:val="00350F75"/>
    <w:rsid w:val="00352591"/>
    <w:rsid w:val="00353098"/>
    <w:rsid w:val="003560F0"/>
    <w:rsid w:val="00357A13"/>
    <w:rsid w:val="00357FA2"/>
    <w:rsid w:val="00361F5F"/>
    <w:rsid w:val="00362D42"/>
    <w:rsid w:val="00364375"/>
    <w:rsid w:val="003658E3"/>
    <w:rsid w:val="0037180A"/>
    <w:rsid w:val="0037292A"/>
    <w:rsid w:val="003745A4"/>
    <w:rsid w:val="00376274"/>
    <w:rsid w:val="003767AC"/>
    <w:rsid w:val="00377D7D"/>
    <w:rsid w:val="00384EA6"/>
    <w:rsid w:val="003856D9"/>
    <w:rsid w:val="00390F6D"/>
    <w:rsid w:val="00391A20"/>
    <w:rsid w:val="00392CD1"/>
    <w:rsid w:val="003936EB"/>
    <w:rsid w:val="0039387D"/>
    <w:rsid w:val="003939CF"/>
    <w:rsid w:val="0039420C"/>
    <w:rsid w:val="00394A14"/>
    <w:rsid w:val="00395585"/>
    <w:rsid w:val="00397720"/>
    <w:rsid w:val="003A0812"/>
    <w:rsid w:val="003A09FE"/>
    <w:rsid w:val="003A154E"/>
    <w:rsid w:val="003A1FB3"/>
    <w:rsid w:val="003A386A"/>
    <w:rsid w:val="003A4CCA"/>
    <w:rsid w:val="003B0920"/>
    <w:rsid w:val="003B60D6"/>
    <w:rsid w:val="003B61B0"/>
    <w:rsid w:val="003B61FE"/>
    <w:rsid w:val="003B6D64"/>
    <w:rsid w:val="003B716F"/>
    <w:rsid w:val="003B73C9"/>
    <w:rsid w:val="003B7B9C"/>
    <w:rsid w:val="003C0475"/>
    <w:rsid w:val="003C0619"/>
    <w:rsid w:val="003C0F1B"/>
    <w:rsid w:val="003C1946"/>
    <w:rsid w:val="003C1AB5"/>
    <w:rsid w:val="003C2A42"/>
    <w:rsid w:val="003C4649"/>
    <w:rsid w:val="003C483D"/>
    <w:rsid w:val="003C4E7E"/>
    <w:rsid w:val="003C730F"/>
    <w:rsid w:val="003C787D"/>
    <w:rsid w:val="003D0651"/>
    <w:rsid w:val="003D0DF6"/>
    <w:rsid w:val="003D10AE"/>
    <w:rsid w:val="003D14E5"/>
    <w:rsid w:val="003D165C"/>
    <w:rsid w:val="003D1CB5"/>
    <w:rsid w:val="003D2747"/>
    <w:rsid w:val="003D5439"/>
    <w:rsid w:val="003D5F58"/>
    <w:rsid w:val="003D6823"/>
    <w:rsid w:val="003D6E95"/>
    <w:rsid w:val="003E0CBF"/>
    <w:rsid w:val="003E0F9D"/>
    <w:rsid w:val="003E17BF"/>
    <w:rsid w:val="003E1CD7"/>
    <w:rsid w:val="003E1E43"/>
    <w:rsid w:val="003E59FD"/>
    <w:rsid w:val="003E6014"/>
    <w:rsid w:val="003E671E"/>
    <w:rsid w:val="003E6EE7"/>
    <w:rsid w:val="003E763D"/>
    <w:rsid w:val="003F0A21"/>
    <w:rsid w:val="003F1638"/>
    <w:rsid w:val="003F1876"/>
    <w:rsid w:val="003F1EFB"/>
    <w:rsid w:val="003F3432"/>
    <w:rsid w:val="003F42C8"/>
    <w:rsid w:val="003F5559"/>
    <w:rsid w:val="003F6785"/>
    <w:rsid w:val="003F71FA"/>
    <w:rsid w:val="003F7DB2"/>
    <w:rsid w:val="004014D4"/>
    <w:rsid w:val="00402373"/>
    <w:rsid w:val="00402650"/>
    <w:rsid w:val="004027A1"/>
    <w:rsid w:val="004040C5"/>
    <w:rsid w:val="004069BB"/>
    <w:rsid w:val="00406E1D"/>
    <w:rsid w:val="004110F6"/>
    <w:rsid w:val="004116D2"/>
    <w:rsid w:val="00411F29"/>
    <w:rsid w:val="00412799"/>
    <w:rsid w:val="004131AF"/>
    <w:rsid w:val="0041322C"/>
    <w:rsid w:val="0041385C"/>
    <w:rsid w:val="00414996"/>
    <w:rsid w:val="00416367"/>
    <w:rsid w:val="00416A72"/>
    <w:rsid w:val="0041775C"/>
    <w:rsid w:val="00420220"/>
    <w:rsid w:val="00420D60"/>
    <w:rsid w:val="00422227"/>
    <w:rsid w:val="00422788"/>
    <w:rsid w:val="00423CE4"/>
    <w:rsid w:val="00425F1D"/>
    <w:rsid w:val="004260A8"/>
    <w:rsid w:val="00426605"/>
    <w:rsid w:val="00426A56"/>
    <w:rsid w:val="00427525"/>
    <w:rsid w:val="00427EE5"/>
    <w:rsid w:val="00430445"/>
    <w:rsid w:val="004312DB"/>
    <w:rsid w:val="00431AEE"/>
    <w:rsid w:val="00433316"/>
    <w:rsid w:val="00433A6C"/>
    <w:rsid w:val="00435218"/>
    <w:rsid w:val="00435E78"/>
    <w:rsid w:val="00436672"/>
    <w:rsid w:val="00436E80"/>
    <w:rsid w:val="004374CA"/>
    <w:rsid w:val="004376A6"/>
    <w:rsid w:val="00437ADC"/>
    <w:rsid w:val="00441021"/>
    <w:rsid w:val="004422E6"/>
    <w:rsid w:val="004450E1"/>
    <w:rsid w:val="00445F6E"/>
    <w:rsid w:val="00446496"/>
    <w:rsid w:val="0045486C"/>
    <w:rsid w:val="0045494A"/>
    <w:rsid w:val="0045533F"/>
    <w:rsid w:val="00456CB9"/>
    <w:rsid w:val="00462C6F"/>
    <w:rsid w:val="004634EC"/>
    <w:rsid w:val="004649AF"/>
    <w:rsid w:val="00465FA4"/>
    <w:rsid w:val="0046656D"/>
    <w:rsid w:val="00467DC7"/>
    <w:rsid w:val="00470411"/>
    <w:rsid w:val="00472430"/>
    <w:rsid w:val="0047700D"/>
    <w:rsid w:val="004830E6"/>
    <w:rsid w:val="00485105"/>
    <w:rsid w:val="004866B8"/>
    <w:rsid w:val="004868DA"/>
    <w:rsid w:val="00486DDE"/>
    <w:rsid w:val="00486F75"/>
    <w:rsid w:val="00487654"/>
    <w:rsid w:val="00492D9E"/>
    <w:rsid w:val="00492DB1"/>
    <w:rsid w:val="0049353E"/>
    <w:rsid w:val="0049363C"/>
    <w:rsid w:val="00493A56"/>
    <w:rsid w:val="00495597"/>
    <w:rsid w:val="0049624D"/>
    <w:rsid w:val="00496B8D"/>
    <w:rsid w:val="004A0D16"/>
    <w:rsid w:val="004A1624"/>
    <w:rsid w:val="004A17EB"/>
    <w:rsid w:val="004A3312"/>
    <w:rsid w:val="004A35FE"/>
    <w:rsid w:val="004A5727"/>
    <w:rsid w:val="004A70D9"/>
    <w:rsid w:val="004B0E11"/>
    <w:rsid w:val="004B0F9C"/>
    <w:rsid w:val="004B23D4"/>
    <w:rsid w:val="004B3E2F"/>
    <w:rsid w:val="004B427F"/>
    <w:rsid w:val="004B6321"/>
    <w:rsid w:val="004C04F1"/>
    <w:rsid w:val="004C1B88"/>
    <w:rsid w:val="004C28B2"/>
    <w:rsid w:val="004D0623"/>
    <w:rsid w:val="004D1B87"/>
    <w:rsid w:val="004D2048"/>
    <w:rsid w:val="004D22C4"/>
    <w:rsid w:val="004D3A0D"/>
    <w:rsid w:val="004D5468"/>
    <w:rsid w:val="004D5641"/>
    <w:rsid w:val="004D6926"/>
    <w:rsid w:val="004D7EBB"/>
    <w:rsid w:val="004E3217"/>
    <w:rsid w:val="004E48D7"/>
    <w:rsid w:val="004E5A4D"/>
    <w:rsid w:val="004E6882"/>
    <w:rsid w:val="004E7921"/>
    <w:rsid w:val="004E7FBA"/>
    <w:rsid w:val="004F017A"/>
    <w:rsid w:val="004F203E"/>
    <w:rsid w:val="004F2A78"/>
    <w:rsid w:val="004F3E32"/>
    <w:rsid w:val="004F4349"/>
    <w:rsid w:val="004F5945"/>
    <w:rsid w:val="004F63DC"/>
    <w:rsid w:val="005003C1"/>
    <w:rsid w:val="005027E9"/>
    <w:rsid w:val="00503C60"/>
    <w:rsid w:val="00505492"/>
    <w:rsid w:val="0050603D"/>
    <w:rsid w:val="005076EA"/>
    <w:rsid w:val="005100D3"/>
    <w:rsid w:val="00510876"/>
    <w:rsid w:val="00512067"/>
    <w:rsid w:val="00513911"/>
    <w:rsid w:val="0051525C"/>
    <w:rsid w:val="00515BE6"/>
    <w:rsid w:val="00516600"/>
    <w:rsid w:val="00517C61"/>
    <w:rsid w:val="00520EAC"/>
    <w:rsid w:val="005237E7"/>
    <w:rsid w:val="00525BD4"/>
    <w:rsid w:val="005279D5"/>
    <w:rsid w:val="005302E6"/>
    <w:rsid w:val="005310DA"/>
    <w:rsid w:val="00531592"/>
    <w:rsid w:val="0053393A"/>
    <w:rsid w:val="00534E3C"/>
    <w:rsid w:val="0053501D"/>
    <w:rsid w:val="00535807"/>
    <w:rsid w:val="00536555"/>
    <w:rsid w:val="005404CA"/>
    <w:rsid w:val="00542FDB"/>
    <w:rsid w:val="0054302A"/>
    <w:rsid w:val="005459AE"/>
    <w:rsid w:val="00547A70"/>
    <w:rsid w:val="005506C3"/>
    <w:rsid w:val="0055098A"/>
    <w:rsid w:val="00553323"/>
    <w:rsid w:val="00554883"/>
    <w:rsid w:val="00555524"/>
    <w:rsid w:val="005555FC"/>
    <w:rsid w:val="00555B36"/>
    <w:rsid w:val="00560C4C"/>
    <w:rsid w:val="00562146"/>
    <w:rsid w:val="00562A89"/>
    <w:rsid w:val="005632D1"/>
    <w:rsid w:val="005632F7"/>
    <w:rsid w:val="00565FE8"/>
    <w:rsid w:val="0056644B"/>
    <w:rsid w:val="005667D4"/>
    <w:rsid w:val="00566D06"/>
    <w:rsid w:val="00566E60"/>
    <w:rsid w:val="00567B2A"/>
    <w:rsid w:val="005701C4"/>
    <w:rsid w:val="005711A4"/>
    <w:rsid w:val="0057241B"/>
    <w:rsid w:val="005739C6"/>
    <w:rsid w:val="00573CB4"/>
    <w:rsid w:val="00573E4F"/>
    <w:rsid w:val="005746F3"/>
    <w:rsid w:val="00576771"/>
    <w:rsid w:val="005774E0"/>
    <w:rsid w:val="00580C05"/>
    <w:rsid w:val="00582609"/>
    <w:rsid w:val="00582CF3"/>
    <w:rsid w:val="0058304A"/>
    <w:rsid w:val="00583341"/>
    <w:rsid w:val="00583B99"/>
    <w:rsid w:val="00583E1D"/>
    <w:rsid w:val="00583E59"/>
    <w:rsid w:val="00586840"/>
    <w:rsid w:val="005878A3"/>
    <w:rsid w:val="00587D52"/>
    <w:rsid w:val="00590516"/>
    <w:rsid w:val="00591630"/>
    <w:rsid w:val="005919DB"/>
    <w:rsid w:val="00593856"/>
    <w:rsid w:val="005953E3"/>
    <w:rsid w:val="005954DE"/>
    <w:rsid w:val="00595A42"/>
    <w:rsid w:val="00596BB9"/>
    <w:rsid w:val="005972DA"/>
    <w:rsid w:val="0059730C"/>
    <w:rsid w:val="005978A5"/>
    <w:rsid w:val="005A15C2"/>
    <w:rsid w:val="005A1986"/>
    <w:rsid w:val="005A2206"/>
    <w:rsid w:val="005A4A9F"/>
    <w:rsid w:val="005A5D2F"/>
    <w:rsid w:val="005A68A4"/>
    <w:rsid w:val="005A68CA"/>
    <w:rsid w:val="005A6C7B"/>
    <w:rsid w:val="005A6D25"/>
    <w:rsid w:val="005B0C32"/>
    <w:rsid w:val="005B1775"/>
    <w:rsid w:val="005B21A2"/>
    <w:rsid w:val="005B2D99"/>
    <w:rsid w:val="005B2F13"/>
    <w:rsid w:val="005B36AF"/>
    <w:rsid w:val="005B3993"/>
    <w:rsid w:val="005B3BC9"/>
    <w:rsid w:val="005C13E2"/>
    <w:rsid w:val="005C33FD"/>
    <w:rsid w:val="005C36F0"/>
    <w:rsid w:val="005C678C"/>
    <w:rsid w:val="005C7AB9"/>
    <w:rsid w:val="005C7FB2"/>
    <w:rsid w:val="005D0168"/>
    <w:rsid w:val="005D04FC"/>
    <w:rsid w:val="005D2794"/>
    <w:rsid w:val="005D2E3F"/>
    <w:rsid w:val="005D3084"/>
    <w:rsid w:val="005D4135"/>
    <w:rsid w:val="005D4E1E"/>
    <w:rsid w:val="005D5D0B"/>
    <w:rsid w:val="005D6163"/>
    <w:rsid w:val="005D63F4"/>
    <w:rsid w:val="005D7384"/>
    <w:rsid w:val="005D755D"/>
    <w:rsid w:val="005E3099"/>
    <w:rsid w:val="005E4BD7"/>
    <w:rsid w:val="005E569D"/>
    <w:rsid w:val="005E5929"/>
    <w:rsid w:val="005E5B82"/>
    <w:rsid w:val="005E6638"/>
    <w:rsid w:val="005E7E1C"/>
    <w:rsid w:val="005F1679"/>
    <w:rsid w:val="005F1AF1"/>
    <w:rsid w:val="005F1FF6"/>
    <w:rsid w:val="005F3231"/>
    <w:rsid w:val="005F362F"/>
    <w:rsid w:val="005F3E94"/>
    <w:rsid w:val="005F4720"/>
    <w:rsid w:val="005F587E"/>
    <w:rsid w:val="005F6A9C"/>
    <w:rsid w:val="005F7C13"/>
    <w:rsid w:val="006002B6"/>
    <w:rsid w:val="0060150E"/>
    <w:rsid w:val="006017AB"/>
    <w:rsid w:val="0060242B"/>
    <w:rsid w:val="00604138"/>
    <w:rsid w:val="006041C0"/>
    <w:rsid w:val="0060458A"/>
    <w:rsid w:val="00610B7D"/>
    <w:rsid w:val="006128F4"/>
    <w:rsid w:val="006138DB"/>
    <w:rsid w:val="00614630"/>
    <w:rsid w:val="00614CA9"/>
    <w:rsid w:val="006154D7"/>
    <w:rsid w:val="00617060"/>
    <w:rsid w:val="00621A90"/>
    <w:rsid w:val="006222AD"/>
    <w:rsid w:val="006240CD"/>
    <w:rsid w:val="00624CF1"/>
    <w:rsid w:val="0062569D"/>
    <w:rsid w:val="00625C96"/>
    <w:rsid w:val="006270C7"/>
    <w:rsid w:val="006303F7"/>
    <w:rsid w:val="00631719"/>
    <w:rsid w:val="00634608"/>
    <w:rsid w:val="006349D2"/>
    <w:rsid w:val="00635D3F"/>
    <w:rsid w:val="00636D9A"/>
    <w:rsid w:val="00637490"/>
    <w:rsid w:val="0064076C"/>
    <w:rsid w:val="00640EB2"/>
    <w:rsid w:val="00641D75"/>
    <w:rsid w:val="00641ECC"/>
    <w:rsid w:val="006428AC"/>
    <w:rsid w:val="0064534E"/>
    <w:rsid w:val="0065041C"/>
    <w:rsid w:val="006504B9"/>
    <w:rsid w:val="00650D01"/>
    <w:rsid w:val="006560F9"/>
    <w:rsid w:val="006570BC"/>
    <w:rsid w:val="00660578"/>
    <w:rsid w:val="00660F0F"/>
    <w:rsid w:val="00662F7B"/>
    <w:rsid w:val="00663C03"/>
    <w:rsid w:val="006651F8"/>
    <w:rsid w:val="00665365"/>
    <w:rsid w:val="00665E11"/>
    <w:rsid w:val="0066661D"/>
    <w:rsid w:val="00670736"/>
    <w:rsid w:val="006712F3"/>
    <w:rsid w:val="0067565C"/>
    <w:rsid w:val="00676A11"/>
    <w:rsid w:val="00681C5F"/>
    <w:rsid w:val="00682ED8"/>
    <w:rsid w:val="006838C1"/>
    <w:rsid w:val="006838E2"/>
    <w:rsid w:val="00684519"/>
    <w:rsid w:val="00684E77"/>
    <w:rsid w:val="0068601A"/>
    <w:rsid w:val="006867F1"/>
    <w:rsid w:val="00687F76"/>
    <w:rsid w:val="0069053A"/>
    <w:rsid w:val="00690762"/>
    <w:rsid w:val="00692474"/>
    <w:rsid w:val="0069268F"/>
    <w:rsid w:val="00692AC8"/>
    <w:rsid w:val="0069529C"/>
    <w:rsid w:val="00695D5B"/>
    <w:rsid w:val="00696B91"/>
    <w:rsid w:val="006A0751"/>
    <w:rsid w:val="006A1FDD"/>
    <w:rsid w:val="006A3799"/>
    <w:rsid w:val="006A43B6"/>
    <w:rsid w:val="006A5806"/>
    <w:rsid w:val="006A7C3F"/>
    <w:rsid w:val="006A7FCD"/>
    <w:rsid w:val="006B0184"/>
    <w:rsid w:val="006B04D8"/>
    <w:rsid w:val="006B2879"/>
    <w:rsid w:val="006B7A5B"/>
    <w:rsid w:val="006C28AB"/>
    <w:rsid w:val="006C4D9F"/>
    <w:rsid w:val="006C552F"/>
    <w:rsid w:val="006C5886"/>
    <w:rsid w:val="006C6AF3"/>
    <w:rsid w:val="006C6C00"/>
    <w:rsid w:val="006D0C1F"/>
    <w:rsid w:val="006D173D"/>
    <w:rsid w:val="006D2162"/>
    <w:rsid w:val="006D3F5F"/>
    <w:rsid w:val="006D4881"/>
    <w:rsid w:val="006D5FA1"/>
    <w:rsid w:val="006D7149"/>
    <w:rsid w:val="006E03D7"/>
    <w:rsid w:val="006E26CA"/>
    <w:rsid w:val="006E2C58"/>
    <w:rsid w:val="006E3024"/>
    <w:rsid w:val="006E421C"/>
    <w:rsid w:val="006E4866"/>
    <w:rsid w:val="006E4D2E"/>
    <w:rsid w:val="006E5DDF"/>
    <w:rsid w:val="006F2439"/>
    <w:rsid w:val="006F303D"/>
    <w:rsid w:val="006F58BB"/>
    <w:rsid w:val="006F6F82"/>
    <w:rsid w:val="0070012F"/>
    <w:rsid w:val="007006E7"/>
    <w:rsid w:val="007024E6"/>
    <w:rsid w:val="007027AF"/>
    <w:rsid w:val="00702A9E"/>
    <w:rsid w:val="00706EFF"/>
    <w:rsid w:val="00707B14"/>
    <w:rsid w:val="00707C10"/>
    <w:rsid w:val="00713240"/>
    <w:rsid w:val="007137E2"/>
    <w:rsid w:val="00714F9A"/>
    <w:rsid w:val="00715335"/>
    <w:rsid w:val="00716F2B"/>
    <w:rsid w:val="007231EB"/>
    <w:rsid w:val="0072370B"/>
    <w:rsid w:val="00723AB6"/>
    <w:rsid w:val="007247DE"/>
    <w:rsid w:val="00725C56"/>
    <w:rsid w:val="00726357"/>
    <w:rsid w:val="00727475"/>
    <w:rsid w:val="007275E8"/>
    <w:rsid w:val="00727BC6"/>
    <w:rsid w:val="00731357"/>
    <w:rsid w:val="007338D5"/>
    <w:rsid w:val="00733B73"/>
    <w:rsid w:val="00734393"/>
    <w:rsid w:val="007354A6"/>
    <w:rsid w:val="0073579C"/>
    <w:rsid w:val="00736E5E"/>
    <w:rsid w:val="0073715F"/>
    <w:rsid w:val="00741A01"/>
    <w:rsid w:val="00742B94"/>
    <w:rsid w:val="00743806"/>
    <w:rsid w:val="00745123"/>
    <w:rsid w:val="00745368"/>
    <w:rsid w:val="00745ECD"/>
    <w:rsid w:val="0074611B"/>
    <w:rsid w:val="007461D8"/>
    <w:rsid w:val="007468CE"/>
    <w:rsid w:val="00746EFF"/>
    <w:rsid w:val="00747443"/>
    <w:rsid w:val="00747847"/>
    <w:rsid w:val="007518B1"/>
    <w:rsid w:val="00751A1A"/>
    <w:rsid w:val="00752896"/>
    <w:rsid w:val="007535B6"/>
    <w:rsid w:val="007545B9"/>
    <w:rsid w:val="00754639"/>
    <w:rsid w:val="00754B92"/>
    <w:rsid w:val="007559D9"/>
    <w:rsid w:val="00756C3F"/>
    <w:rsid w:val="00761617"/>
    <w:rsid w:val="0076266A"/>
    <w:rsid w:val="007644CD"/>
    <w:rsid w:val="00765959"/>
    <w:rsid w:val="00765D8C"/>
    <w:rsid w:val="00771BC3"/>
    <w:rsid w:val="00772C4C"/>
    <w:rsid w:val="0077596F"/>
    <w:rsid w:val="00775CDA"/>
    <w:rsid w:val="00776D03"/>
    <w:rsid w:val="00777621"/>
    <w:rsid w:val="0078050A"/>
    <w:rsid w:val="007832CD"/>
    <w:rsid w:val="00784450"/>
    <w:rsid w:val="00785383"/>
    <w:rsid w:val="00785B5B"/>
    <w:rsid w:val="00786181"/>
    <w:rsid w:val="0079000F"/>
    <w:rsid w:val="0079103C"/>
    <w:rsid w:val="00791CE7"/>
    <w:rsid w:val="007925F7"/>
    <w:rsid w:val="0079435D"/>
    <w:rsid w:val="0079688F"/>
    <w:rsid w:val="00797991"/>
    <w:rsid w:val="007A03CD"/>
    <w:rsid w:val="007A1CE1"/>
    <w:rsid w:val="007A45F9"/>
    <w:rsid w:val="007A5F25"/>
    <w:rsid w:val="007A79BA"/>
    <w:rsid w:val="007B1286"/>
    <w:rsid w:val="007B1326"/>
    <w:rsid w:val="007B149E"/>
    <w:rsid w:val="007B14A9"/>
    <w:rsid w:val="007B1B5C"/>
    <w:rsid w:val="007B22BE"/>
    <w:rsid w:val="007B2483"/>
    <w:rsid w:val="007B26E9"/>
    <w:rsid w:val="007B273C"/>
    <w:rsid w:val="007B2B8C"/>
    <w:rsid w:val="007B2C2A"/>
    <w:rsid w:val="007B4528"/>
    <w:rsid w:val="007B58A7"/>
    <w:rsid w:val="007B58A9"/>
    <w:rsid w:val="007B5FF5"/>
    <w:rsid w:val="007B74D5"/>
    <w:rsid w:val="007B77B1"/>
    <w:rsid w:val="007C2027"/>
    <w:rsid w:val="007C2045"/>
    <w:rsid w:val="007C34B9"/>
    <w:rsid w:val="007C36DF"/>
    <w:rsid w:val="007C4C5B"/>
    <w:rsid w:val="007C5DC1"/>
    <w:rsid w:val="007C5EB1"/>
    <w:rsid w:val="007C7B35"/>
    <w:rsid w:val="007D37B9"/>
    <w:rsid w:val="007D4922"/>
    <w:rsid w:val="007E005E"/>
    <w:rsid w:val="007E006D"/>
    <w:rsid w:val="007E0EB3"/>
    <w:rsid w:val="007E1D4E"/>
    <w:rsid w:val="007E1DE4"/>
    <w:rsid w:val="007E3015"/>
    <w:rsid w:val="007E3788"/>
    <w:rsid w:val="007E3BFE"/>
    <w:rsid w:val="007E51B1"/>
    <w:rsid w:val="007E5AF8"/>
    <w:rsid w:val="007E5CC5"/>
    <w:rsid w:val="007E620B"/>
    <w:rsid w:val="007F117A"/>
    <w:rsid w:val="007F21EC"/>
    <w:rsid w:val="007F2B8D"/>
    <w:rsid w:val="007F51AF"/>
    <w:rsid w:val="007F71BE"/>
    <w:rsid w:val="007F71EE"/>
    <w:rsid w:val="007F736B"/>
    <w:rsid w:val="007F7380"/>
    <w:rsid w:val="007F77E5"/>
    <w:rsid w:val="008017EE"/>
    <w:rsid w:val="008052B8"/>
    <w:rsid w:val="0080609F"/>
    <w:rsid w:val="00810957"/>
    <w:rsid w:val="00811502"/>
    <w:rsid w:val="00814148"/>
    <w:rsid w:val="00820902"/>
    <w:rsid w:val="00820AD6"/>
    <w:rsid w:val="00821C44"/>
    <w:rsid w:val="008223B5"/>
    <w:rsid w:val="00823154"/>
    <w:rsid w:val="0082496D"/>
    <w:rsid w:val="00824F75"/>
    <w:rsid w:val="00825CD7"/>
    <w:rsid w:val="008266D4"/>
    <w:rsid w:val="008278B2"/>
    <w:rsid w:val="00827D6A"/>
    <w:rsid w:val="00830C31"/>
    <w:rsid w:val="00830FD4"/>
    <w:rsid w:val="0083316D"/>
    <w:rsid w:val="00833594"/>
    <w:rsid w:val="0083375B"/>
    <w:rsid w:val="0083779F"/>
    <w:rsid w:val="00840FD1"/>
    <w:rsid w:val="0084187A"/>
    <w:rsid w:val="00841C08"/>
    <w:rsid w:val="008435AB"/>
    <w:rsid w:val="00844B6C"/>
    <w:rsid w:val="0084783A"/>
    <w:rsid w:val="008503C7"/>
    <w:rsid w:val="00850D35"/>
    <w:rsid w:val="00851308"/>
    <w:rsid w:val="008514C7"/>
    <w:rsid w:val="00851C27"/>
    <w:rsid w:val="00854AA7"/>
    <w:rsid w:val="00854BEF"/>
    <w:rsid w:val="008609A1"/>
    <w:rsid w:val="00863AE1"/>
    <w:rsid w:val="00863C27"/>
    <w:rsid w:val="00863D21"/>
    <w:rsid w:val="008649FE"/>
    <w:rsid w:val="00866DBE"/>
    <w:rsid w:val="008708E4"/>
    <w:rsid w:val="008713EA"/>
    <w:rsid w:val="00871871"/>
    <w:rsid w:val="008737BB"/>
    <w:rsid w:val="00875A4B"/>
    <w:rsid w:val="00876848"/>
    <w:rsid w:val="008808A2"/>
    <w:rsid w:val="0088118E"/>
    <w:rsid w:val="00882074"/>
    <w:rsid w:val="00882BBF"/>
    <w:rsid w:val="00885866"/>
    <w:rsid w:val="0088600C"/>
    <w:rsid w:val="008866C7"/>
    <w:rsid w:val="00887C25"/>
    <w:rsid w:val="00887D17"/>
    <w:rsid w:val="0089105A"/>
    <w:rsid w:val="00891201"/>
    <w:rsid w:val="008922CE"/>
    <w:rsid w:val="00894170"/>
    <w:rsid w:val="00895765"/>
    <w:rsid w:val="00895E95"/>
    <w:rsid w:val="0089743B"/>
    <w:rsid w:val="008A004E"/>
    <w:rsid w:val="008A084B"/>
    <w:rsid w:val="008A3487"/>
    <w:rsid w:val="008A37A1"/>
    <w:rsid w:val="008A78CF"/>
    <w:rsid w:val="008B01F5"/>
    <w:rsid w:val="008B0D6B"/>
    <w:rsid w:val="008B4709"/>
    <w:rsid w:val="008B7ECC"/>
    <w:rsid w:val="008C06CA"/>
    <w:rsid w:val="008C0812"/>
    <w:rsid w:val="008C2898"/>
    <w:rsid w:val="008C386E"/>
    <w:rsid w:val="008C4CB4"/>
    <w:rsid w:val="008C6CD8"/>
    <w:rsid w:val="008D0C88"/>
    <w:rsid w:val="008D2472"/>
    <w:rsid w:val="008D279F"/>
    <w:rsid w:val="008D306B"/>
    <w:rsid w:val="008D31D5"/>
    <w:rsid w:val="008D42EF"/>
    <w:rsid w:val="008E14CF"/>
    <w:rsid w:val="008E2BBB"/>
    <w:rsid w:val="008E2D95"/>
    <w:rsid w:val="008E58B8"/>
    <w:rsid w:val="008E5A1F"/>
    <w:rsid w:val="008E6541"/>
    <w:rsid w:val="008E6C49"/>
    <w:rsid w:val="008E7380"/>
    <w:rsid w:val="008F02F4"/>
    <w:rsid w:val="008F0498"/>
    <w:rsid w:val="008F0B47"/>
    <w:rsid w:val="008F1B14"/>
    <w:rsid w:val="008F1D8E"/>
    <w:rsid w:val="008F4799"/>
    <w:rsid w:val="008F68B6"/>
    <w:rsid w:val="008F772A"/>
    <w:rsid w:val="008F7A76"/>
    <w:rsid w:val="00901B9E"/>
    <w:rsid w:val="009052E2"/>
    <w:rsid w:val="00907BD5"/>
    <w:rsid w:val="00910845"/>
    <w:rsid w:val="00913390"/>
    <w:rsid w:val="009150C0"/>
    <w:rsid w:val="00915808"/>
    <w:rsid w:val="00916637"/>
    <w:rsid w:val="00916A98"/>
    <w:rsid w:val="00916B85"/>
    <w:rsid w:val="00917E17"/>
    <w:rsid w:val="00920B0E"/>
    <w:rsid w:val="009224FE"/>
    <w:rsid w:val="009225F8"/>
    <w:rsid w:val="00923115"/>
    <w:rsid w:val="0092337F"/>
    <w:rsid w:val="00923C41"/>
    <w:rsid w:val="009240E1"/>
    <w:rsid w:val="009244AE"/>
    <w:rsid w:val="00926D99"/>
    <w:rsid w:val="00926DA7"/>
    <w:rsid w:val="00927220"/>
    <w:rsid w:val="0092747C"/>
    <w:rsid w:val="00931647"/>
    <w:rsid w:val="0093312C"/>
    <w:rsid w:val="00933A4D"/>
    <w:rsid w:val="00933E19"/>
    <w:rsid w:val="00934DF7"/>
    <w:rsid w:val="009419EE"/>
    <w:rsid w:val="009445DA"/>
    <w:rsid w:val="00944B4F"/>
    <w:rsid w:val="00945B5B"/>
    <w:rsid w:val="00946014"/>
    <w:rsid w:val="00946FF9"/>
    <w:rsid w:val="00950292"/>
    <w:rsid w:val="00950D8F"/>
    <w:rsid w:val="00950EC5"/>
    <w:rsid w:val="009514E0"/>
    <w:rsid w:val="009517EE"/>
    <w:rsid w:val="00954DA8"/>
    <w:rsid w:val="00955F66"/>
    <w:rsid w:val="009561B3"/>
    <w:rsid w:val="0095685C"/>
    <w:rsid w:val="00956F75"/>
    <w:rsid w:val="009576CE"/>
    <w:rsid w:val="00957803"/>
    <w:rsid w:val="009602A4"/>
    <w:rsid w:val="0096059A"/>
    <w:rsid w:val="00962E4A"/>
    <w:rsid w:val="009633E0"/>
    <w:rsid w:val="00963BEF"/>
    <w:rsid w:val="00964D29"/>
    <w:rsid w:val="0096526D"/>
    <w:rsid w:val="00965376"/>
    <w:rsid w:val="009674A3"/>
    <w:rsid w:val="00967752"/>
    <w:rsid w:val="0097147D"/>
    <w:rsid w:val="009715D8"/>
    <w:rsid w:val="00971C03"/>
    <w:rsid w:val="00973589"/>
    <w:rsid w:val="0097409B"/>
    <w:rsid w:val="009744C1"/>
    <w:rsid w:val="00975A94"/>
    <w:rsid w:val="00975CE1"/>
    <w:rsid w:val="00976423"/>
    <w:rsid w:val="00977248"/>
    <w:rsid w:val="00977564"/>
    <w:rsid w:val="00977C9D"/>
    <w:rsid w:val="0098156C"/>
    <w:rsid w:val="00981888"/>
    <w:rsid w:val="009831C3"/>
    <w:rsid w:val="00983762"/>
    <w:rsid w:val="00984914"/>
    <w:rsid w:val="00985888"/>
    <w:rsid w:val="0099034E"/>
    <w:rsid w:val="0099151D"/>
    <w:rsid w:val="009915B5"/>
    <w:rsid w:val="00991CAD"/>
    <w:rsid w:val="0099711F"/>
    <w:rsid w:val="009A06B6"/>
    <w:rsid w:val="009A60A1"/>
    <w:rsid w:val="009A6291"/>
    <w:rsid w:val="009B494B"/>
    <w:rsid w:val="009B4F34"/>
    <w:rsid w:val="009B5A12"/>
    <w:rsid w:val="009B64DC"/>
    <w:rsid w:val="009C1865"/>
    <w:rsid w:val="009C243A"/>
    <w:rsid w:val="009C5835"/>
    <w:rsid w:val="009C591E"/>
    <w:rsid w:val="009D05D8"/>
    <w:rsid w:val="009D0F77"/>
    <w:rsid w:val="009D11F5"/>
    <w:rsid w:val="009D229D"/>
    <w:rsid w:val="009D2491"/>
    <w:rsid w:val="009D3652"/>
    <w:rsid w:val="009D4B22"/>
    <w:rsid w:val="009D5D30"/>
    <w:rsid w:val="009D72D0"/>
    <w:rsid w:val="009E007C"/>
    <w:rsid w:val="009E0475"/>
    <w:rsid w:val="009E1204"/>
    <w:rsid w:val="009E334C"/>
    <w:rsid w:val="009E35BD"/>
    <w:rsid w:val="009E40D6"/>
    <w:rsid w:val="009E5025"/>
    <w:rsid w:val="009E68F3"/>
    <w:rsid w:val="009F2EDA"/>
    <w:rsid w:val="009F51EF"/>
    <w:rsid w:val="009F5CD5"/>
    <w:rsid w:val="009F6CED"/>
    <w:rsid w:val="009F757A"/>
    <w:rsid w:val="00A01892"/>
    <w:rsid w:val="00A026E3"/>
    <w:rsid w:val="00A02D66"/>
    <w:rsid w:val="00A06603"/>
    <w:rsid w:val="00A0689A"/>
    <w:rsid w:val="00A06DEE"/>
    <w:rsid w:val="00A06E29"/>
    <w:rsid w:val="00A07469"/>
    <w:rsid w:val="00A10B31"/>
    <w:rsid w:val="00A12988"/>
    <w:rsid w:val="00A144FC"/>
    <w:rsid w:val="00A14BA4"/>
    <w:rsid w:val="00A14F14"/>
    <w:rsid w:val="00A14F7F"/>
    <w:rsid w:val="00A15147"/>
    <w:rsid w:val="00A2024D"/>
    <w:rsid w:val="00A213DC"/>
    <w:rsid w:val="00A2197B"/>
    <w:rsid w:val="00A21E88"/>
    <w:rsid w:val="00A22108"/>
    <w:rsid w:val="00A22773"/>
    <w:rsid w:val="00A235D9"/>
    <w:rsid w:val="00A23787"/>
    <w:rsid w:val="00A2443D"/>
    <w:rsid w:val="00A26D7F"/>
    <w:rsid w:val="00A26DC3"/>
    <w:rsid w:val="00A30BF8"/>
    <w:rsid w:val="00A32134"/>
    <w:rsid w:val="00A32616"/>
    <w:rsid w:val="00A32658"/>
    <w:rsid w:val="00A337F5"/>
    <w:rsid w:val="00A34AF9"/>
    <w:rsid w:val="00A34C9D"/>
    <w:rsid w:val="00A368F6"/>
    <w:rsid w:val="00A378F8"/>
    <w:rsid w:val="00A379FF"/>
    <w:rsid w:val="00A37BEB"/>
    <w:rsid w:val="00A37D0D"/>
    <w:rsid w:val="00A41C6B"/>
    <w:rsid w:val="00A42CD2"/>
    <w:rsid w:val="00A42FC7"/>
    <w:rsid w:val="00A4316E"/>
    <w:rsid w:val="00A45891"/>
    <w:rsid w:val="00A45C0E"/>
    <w:rsid w:val="00A5004D"/>
    <w:rsid w:val="00A5188B"/>
    <w:rsid w:val="00A53217"/>
    <w:rsid w:val="00A5430B"/>
    <w:rsid w:val="00A55BA7"/>
    <w:rsid w:val="00A568BB"/>
    <w:rsid w:val="00A6170A"/>
    <w:rsid w:val="00A631EC"/>
    <w:rsid w:val="00A63C71"/>
    <w:rsid w:val="00A63E57"/>
    <w:rsid w:val="00A63F85"/>
    <w:rsid w:val="00A65ABA"/>
    <w:rsid w:val="00A65CD3"/>
    <w:rsid w:val="00A66D1E"/>
    <w:rsid w:val="00A66FD8"/>
    <w:rsid w:val="00A70597"/>
    <w:rsid w:val="00A70744"/>
    <w:rsid w:val="00A71A27"/>
    <w:rsid w:val="00A72E31"/>
    <w:rsid w:val="00A744D6"/>
    <w:rsid w:val="00A74FD1"/>
    <w:rsid w:val="00A75C9D"/>
    <w:rsid w:val="00A76B0B"/>
    <w:rsid w:val="00A76C03"/>
    <w:rsid w:val="00A777FB"/>
    <w:rsid w:val="00A81AD1"/>
    <w:rsid w:val="00A8223D"/>
    <w:rsid w:val="00A85ED9"/>
    <w:rsid w:val="00A87A0A"/>
    <w:rsid w:val="00A93A9B"/>
    <w:rsid w:val="00A94CD1"/>
    <w:rsid w:val="00A953BC"/>
    <w:rsid w:val="00A96454"/>
    <w:rsid w:val="00A9717D"/>
    <w:rsid w:val="00A974FA"/>
    <w:rsid w:val="00A97955"/>
    <w:rsid w:val="00A97E40"/>
    <w:rsid w:val="00AA2424"/>
    <w:rsid w:val="00AA31EB"/>
    <w:rsid w:val="00AA3895"/>
    <w:rsid w:val="00AA4139"/>
    <w:rsid w:val="00AA6C69"/>
    <w:rsid w:val="00AA6D9E"/>
    <w:rsid w:val="00AA6EA7"/>
    <w:rsid w:val="00AB3B2C"/>
    <w:rsid w:val="00AB3B4B"/>
    <w:rsid w:val="00AB4771"/>
    <w:rsid w:val="00AB4FA0"/>
    <w:rsid w:val="00AB73CE"/>
    <w:rsid w:val="00AC047C"/>
    <w:rsid w:val="00AC071F"/>
    <w:rsid w:val="00AC2376"/>
    <w:rsid w:val="00AC43E2"/>
    <w:rsid w:val="00AC5A09"/>
    <w:rsid w:val="00AD1F88"/>
    <w:rsid w:val="00AD2DCA"/>
    <w:rsid w:val="00AD6C97"/>
    <w:rsid w:val="00AE1A91"/>
    <w:rsid w:val="00AE1E88"/>
    <w:rsid w:val="00AE3ECB"/>
    <w:rsid w:val="00AE42AE"/>
    <w:rsid w:val="00AE44F9"/>
    <w:rsid w:val="00AE4817"/>
    <w:rsid w:val="00AE5432"/>
    <w:rsid w:val="00AE5EA9"/>
    <w:rsid w:val="00AE64BB"/>
    <w:rsid w:val="00AE6575"/>
    <w:rsid w:val="00AF0E6B"/>
    <w:rsid w:val="00AF0F7B"/>
    <w:rsid w:val="00AF13AC"/>
    <w:rsid w:val="00AF6A51"/>
    <w:rsid w:val="00AF6C83"/>
    <w:rsid w:val="00B0059C"/>
    <w:rsid w:val="00B03543"/>
    <w:rsid w:val="00B05AB8"/>
    <w:rsid w:val="00B061CA"/>
    <w:rsid w:val="00B06374"/>
    <w:rsid w:val="00B07D6E"/>
    <w:rsid w:val="00B07FDC"/>
    <w:rsid w:val="00B117E8"/>
    <w:rsid w:val="00B11BCD"/>
    <w:rsid w:val="00B129A7"/>
    <w:rsid w:val="00B12F5F"/>
    <w:rsid w:val="00B138C5"/>
    <w:rsid w:val="00B1474C"/>
    <w:rsid w:val="00B15299"/>
    <w:rsid w:val="00B16521"/>
    <w:rsid w:val="00B179B3"/>
    <w:rsid w:val="00B17C0A"/>
    <w:rsid w:val="00B204F4"/>
    <w:rsid w:val="00B210D3"/>
    <w:rsid w:val="00B211F6"/>
    <w:rsid w:val="00B23BFD"/>
    <w:rsid w:val="00B23C0A"/>
    <w:rsid w:val="00B23C99"/>
    <w:rsid w:val="00B24EC7"/>
    <w:rsid w:val="00B25938"/>
    <w:rsid w:val="00B25E74"/>
    <w:rsid w:val="00B26307"/>
    <w:rsid w:val="00B27B29"/>
    <w:rsid w:val="00B27F32"/>
    <w:rsid w:val="00B325CA"/>
    <w:rsid w:val="00B33C36"/>
    <w:rsid w:val="00B35508"/>
    <w:rsid w:val="00B35EC9"/>
    <w:rsid w:val="00B374E3"/>
    <w:rsid w:val="00B375DC"/>
    <w:rsid w:val="00B40AF6"/>
    <w:rsid w:val="00B4159F"/>
    <w:rsid w:val="00B436F2"/>
    <w:rsid w:val="00B459D0"/>
    <w:rsid w:val="00B50C6F"/>
    <w:rsid w:val="00B514DD"/>
    <w:rsid w:val="00B519DF"/>
    <w:rsid w:val="00B535E4"/>
    <w:rsid w:val="00B544D4"/>
    <w:rsid w:val="00B546D5"/>
    <w:rsid w:val="00B546E3"/>
    <w:rsid w:val="00B55981"/>
    <w:rsid w:val="00B55BF0"/>
    <w:rsid w:val="00B56DDA"/>
    <w:rsid w:val="00B652C2"/>
    <w:rsid w:val="00B668BB"/>
    <w:rsid w:val="00B66BF0"/>
    <w:rsid w:val="00B6759A"/>
    <w:rsid w:val="00B71F23"/>
    <w:rsid w:val="00B724DC"/>
    <w:rsid w:val="00B72574"/>
    <w:rsid w:val="00B745F9"/>
    <w:rsid w:val="00B760F8"/>
    <w:rsid w:val="00B7693F"/>
    <w:rsid w:val="00B76974"/>
    <w:rsid w:val="00B76EA7"/>
    <w:rsid w:val="00B80037"/>
    <w:rsid w:val="00B8194F"/>
    <w:rsid w:val="00B828F6"/>
    <w:rsid w:val="00B84879"/>
    <w:rsid w:val="00B84FAC"/>
    <w:rsid w:val="00B8543F"/>
    <w:rsid w:val="00B85722"/>
    <w:rsid w:val="00B86922"/>
    <w:rsid w:val="00B869D1"/>
    <w:rsid w:val="00B873A6"/>
    <w:rsid w:val="00B914B5"/>
    <w:rsid w:val="00B918F9"/>
    <w:rsid w:val="00B94420"/>
    <w:rsid w:val="00B952AE"/>
    <w:rsid w:val="00B95F49"/>
    <w:rsid w:val="00B96F1B"/>
    <w:rsid w:val="00BA2042"/>
    <w:rsid w:val="00BA2947"/>
    <w:rsid w:val="00BA366F"/>
    <w:rsid w:val="00BA4FDE"/>
    <w:rsid w:val="00BA67DA"/>
    <w:rsid w:val="00BA6BEA"/>
    <w:rsid w:val="00BB0355"/>
    <w:rsid w:val="00BB0764"/>
    <w:rsid w:val="00BB1522"/>
    <w:rsid w:val="00BB1697"/>
    <w:rsid w:val="00BB2F8C"/>
    <w:rsid w:val="00BB74C7"/>
    <w:rsid w:val="00BC0194"/>
    <w:rsid w:val="00BC19F3"/>
    <w:rsid w:val="00BC488D"/>
    <w:rsid w:val="00BD266F"/>
    <w:rsid w:val="00BD4F71"/>
    <w:rsid w:val="00BD52A6"/>
    <w:rsid w:val="00BD54C0"/>
    <w:rsid w:val="00BD55A2"/>
    <w:rsid w:val="00BE0608"/>
    <w:rsid w:val="00BE231F"/>
    <w:rsid w:val="00BE4C7A"/>
    <w:rsid w:val="00BE5C1C"/>
    <w:rsid w:val="00BE7A79"/>
    <w:rsid w:val="00BF29C3"/>
    <w:rsid w:val="00BF3137"/>
    <w:rsid w:val="00BF504C"/>
    <w:rsid w:val="00BF5854"/>
    <w:rsid w:val="00BF64FD"/>
    <w:rsid w:val="00C008E0"/>
    <w:rsid w:val="00C02B71"/>
    <w:rsid w:val="00C055E8"/>
    <w:rsid w:val="00C07817"/>
    <w:rsid w:val="00C07869"/>
    <w:rsid w:val="00C11764"/>
    <w:rsid w:val="00C12C00"/>
    <w:rsid w:val="00C14C41"/>
    <w:rsid w:val="00C153A6"/>
    <w:rsid w:val="00C15B04"/>
    <w:rsid w:val="00C15E20"/>
    <w:rsid w:val="00C2252D"/>
    <w:rsid w:val="00C22A00"/>
    <w:rsid w:val="00C22E84"/>
    <w:rsid w:val="00C236E2"/>
    <w:rsid w:val="00C25DB5"/>
    <w:rsid w:val="00C31A35"/>
    <w:rsid w:val="00C31F9D"/>
    <w:rsid w:val="00C34B08"/>
    <w:rsid w:val="00C35BC8"/>
    <w:rsid w:val="00C368CA"/>
    <w:rsid w:val="00C36E6B"/>
    <w:rsid w:val="00C375D0"/>
    <w:rsid w:val="00C42C02"/>
    <w:rsid w:val="00C449AD"/>
    <w:rsid w:val="00C4583D"/>
    <w:rsid w:val="00C45C5B"/>
    <w:rsid w:val="00C4615A"/>
    <w:rsid w:val="00C464A4"/>
    <w:rsid w:val="00C478B1"/>
    <w:rsid w:val="00C505EC"/>
    <w:rsid w:val="00C50736"/>
    <w:rsid w:val="00C50DA5"/>
    <w:rsid w:val="00C51C4D"/>
    <w:rsid w:val="00C52C15"/>
    <w:rsid w:val="00C531A5"/>
    <w:rsid w:val="00C54329"/>
    <w:rsid w:val="00C54F54"/>
    <w:rsid w:val="00C5632C"/>
    <w:rsid w:val="00C578A6"/>
    <w:rsid w:val="00C648C3"/>
    <w:rsid w:val="00C64DE8"/>
    <w:rsid w:val="00C667A1"/>
    <w:rsid w:val="00C6704A"/>
    <w:rsid w:val="00C7129E"/>
    <w:rsid w:val="00C71545"/>
    <w:rsid w:val="00C72866"/>
    <w:rsid w:val="00C73F80"/>
    <w:rsid w:val="00C75A50"/>
    <w:rsid w:val="00C75DB1"/>
    <w:rsid w:val="00C76936"/>
    <w:rsid w:val="00C76C45"/>
    <w:rsid w:val="00C76EC2"/>
    <w:rsid w:val="00C773FD"/>
    <w:rsid w:val="00C77E31"/>
    <w:rsid w:val="00C80ABE"/>
    <w:rsid w:val="00C80EE6"/>
    <w:rsid w:val="00C8145B"/>
    <w:rsid w:val="00C81A40"/>
    <w:rsid w:val="00C829C6"/>
    <w:rsid w:val="00C864A7"/>
    <w:rsid w:val="00C87198"/>
    <w:rsid w:val="00C8755B"/>
    <w:rsid w:val="00C904A7"/>
    <w:rsid w:val="00C91A93"/>
    <w:rsid w:val="00C95FD2"/>
    <w:rsid w:val="00CA0CAD"/>
    <w:rsid w:val="00CA1DE2"/>
    <w:rsid w:val="00CA1FFD"/>
    <w:rsid w:val="00CA2164"/>
    <w:rsid w:val="00CA24DC"/>
    <w:rsid w:val="00CA29A8"/>
    <w:rsid w:val="00CA383F"/>
    <w:rsid w:val="00CA3C11"/>
    <w:rsid w:val="00CA42B5"/>
    <w:rsid w:val="00CA56E1"/>
    <w:rsid w:val="00CA575B"/>
    <w:rsid w:val="00CA5CD3"/>
    <w:rsid w:val="00CB0E97"/>
    <w:rsid w:val="00CB1EFF"/>
    <w:rsid w:val="00CB3C8F"/>
    <w:rsid w:val="00CB5D60"/>
    <w:rsid w:val="00CB7C29"/>
    <w:rsid w:val="00CC272E"/>
    <w:rsid w:val="00CC2A13"/>
    <w:rsid w:val="00CC4922"/>
    <w:rsid w:val="00CC6CEE"/>
    <w:rsid w:val="00CC78C8"/>
    <w:rsid w:val="00CD32AE"/>
    <w:rsid w:val="00CD4B7A"/>
    <w:rsid w:val="00CD72AC"/>
    <w:rsid w:val="00CD7897"/>
    <w:rsid w:val="00CE03E2"/>
    <w:rsid w:val="00CE0CCA"/>
    <w:rsid w:val="00CE1F05"/>
    <w:rsid w:val="00CE3343"/>
    <w:rsid w:val="00CE44DF"/>
    <w:rsid w:val="00CE47F2"/>
    <w:rsid w:val="00CE75FF"/>
    <w:rsid w:val="00CE7B7B"/>
    <w:rsid w:val="00CE7E60"/>
    <w:rsid w:val="00CF09D0"/>
    <w:rsid w:val="00CF1369"/>
    <w:rsid w:val="00CF17CE"/>
    <w:rsid w:val="00CF2180"/>
    <w:rsid w:val="00CF2982"/>
    <w:rsid w:val="00CF3378"/>
    <w:rsid w:val="00CF33AF"/>
    <w:rsid w:val="00CF33F4"/>
    <w:rsid w:val="00CF46C2"/>
    <w:rsid w:val="00CF52D1"/>
    <w:rsid w:val="00CF61EC"/>
    <w:rsid w:val="00D0009D"/>
    <w:rsid w:val="00D00525"/>
    <w:rsid w:val="00D00E5D"/>
    <w:rsid w:val="00D02498"/>
    <w:rsid w:val="00D02A85"/>
    <w:rsid w:val="00D02FB1"/>
    <w:rsid w:val="00D042E7"/>
    <w:rsid w:val="00D04C6A"/>
    <w:rsid w:val="00D0536F"/>
    <w:rsid w:val="00D07605"/>
    <w:rsid w:val="00D076C3"/>
    <w:rsid w:val="00D11362"/>
    <w:rsid w:val="00D12FE8"/>
    <w:rsid w:val="00D13F8F"/>
    <w:rsid w:val="00D150A6"/>
    <w:rsid w:val="00D157AE"/>
    <w:rsid w:val="00D15DED"/>
    <w:rsid w:val="00D17AB0"/>
    <w:rsid w:val="00D17FB7"/>
    <w:rsid w:val="00D20342"/>
    <w:rsid w:val="00D20C17"/>
    <w:rsid w:val="00D21899"/>
    <w:rsid w:val="00D21C86"/>
    <w:rsid w:val="00D223AB"/>
    <w:rsid w:val="00D24EA3"/>
    <w:rsid w:val="00D265A5"/>
    <w:rsid w:val="00D269F3"/>
    <w:rsid w:val="00D27986"/>
    <w:rsid w:val="00D27B2E"/>
    <w:rsid w:val="00D316FF"/>
    <w:rsid w:val="00D32F61"/>
    <w:rsid w:val="00D33C75"/>
    <w:rsid w:val="00D353B5"/>
    <w:rsid w:val="00D35735"/>
    <w:rsid w:val="00D35CC2"/>
    <w:rsid w:val="00D36049"/>
    <w:rsid w:val="00D3799A"/>
    <w:rsid w:val="00D41F83"/>
    <w:rsid w:val="00D423CD"/>
    <w:rsid w:val="00D432EC"/>
    <w:rsid w:val="00D4338D"/>
    <w:rsid w:val="00D44E71"/>
    <w:rsid w:val="00D45A57"/>
    <w:rsid w:val="00D4737A"/>
    <w:rsid w:val="00D47C61"/>
    <w:rsid w:val="00D500DD"/>
    <w:rsid w:val="00D529FA"/>
    <w:rsid w:val="00D53DD7"/>
    <w:rsid w:val="00D55635"/>
    <w:rsid w:val="00D55CDB"/>
    <w:rsid w:val="00D572E5"/>
    <w:rsid w:val="00D61F1E"/>
    <w:rsid w:val="00D6316E"/>
    <w:rsid w:val="00D63597"/>
    <w:rsid w:val="00D664F9"/>
    <w:rsid w:val="00D66DED"/>
    <w:rsid w:val="00D67072"/>
    <w:rsid w:val="00D67779"/>
    <w:rsid w:val="00D67E54"/>
    <w:rsid w:val="00D702AD"/>
    <w:rsid w:val="00D70420"/>
    <w:rsid w:val="00D72D53"/>
    <w:rsid w:val="00D74E35"/>
    <w:rsid w:val="00D75F64"/>
    <w:rsid w:val="00D76799"/>
    <w:rsid w:val="00D76DC7"/>
    <w:rsid w:val="00D776F1"/>
    <w:rsid w:val="00D81D69"/>
    <w:rsid w:val="00D8489E"/>
    <w:rsid w:val="00D900F5"/>
    <w:rsid w:val="00D91ABB"/>
    <w:rsid w:val="00D923C4"/>
    <w:rsid w:val="00D92A18"/>
    <w:rsid w:val="00D96E31"/>
    <w:rsid w:val="00D97154"/>
    <w:rsid w:val="00D97CAB"/>
    <w:rsid w:val="00DA0937"/>
    <w:rsid w:val="00DA0BC0"/>
    <w:rsid w:val="00DA1BB8"/>
    <w:rsid w:val="00DA2017"/>
    <w:rsid w:val="00DA2FEB"/>
    <w:rsid w:val="00DA30BE"/>
    <w:rsid w:val="00DA376F"/>
    <w:rsid w:val="00DA39DA"/>
    <w:rsid w:val="00DA3AD7"/>
    <w:rsid w:val="00DA3B9D"/>
    <w:rsid w:val="00DA4D71"/>
    <w:rsid w:val="00DA6F55"/>
    <w:rsid w:val="00DB0975"/>
    <w:rsid w:val="00DB1A94"/>
    <w:rsid w:val="00DB20A1"/>
    <w:rsid w:val="00DB2C50"/>
    <w:rsid w:val="00DB472B"/>
    <w:rsid w:val="00DB781C"/>
    <w:rsid w:val="00DB78BF"/>
    <w:rsid w:val="00DC09F8"/>
    <w:rsid w:val="00DC3190"/>
    <w:rsid w:val="00DC3D45"/>
    <w:rsid w:val="00DC46C0"/>
    <w:rsid w:val="00DC50F6"/>
    <w:rsid w:val="00DC537E"/>
    <w:rsid w:val="00DC569D"/>
    <w:rsid w:val="00DC58A9"/>
    <w:rsid w:val="00DC6B7E"/>
    <w:rsid w:val="00DD0C3C"/>
    <w:rsid w:val="00DD0F11"/>
    <w:rsid w:val="00DD3532"/>
    <w:rsid w:val="00DD474E"/>
    <w:rsid w:val="00DD57C6"/>
    <w:rsid w:val="00DE020B"/>
    <w:rsid w:val="00DE0CAD"/>
    <w:rsid w:val="00DE1544"/>
    <w:rsid w:val="00DE175C"/>
    <w:rsid w:val="00DE197A"/>
    <w:rsid w:val="00DE3087"/>
    <w:rsid w:val="00DE30F4"/>
    <w:rsid w:val="00DE4B14"/>
    <w:rsid w:val="00DE5416"/>
    <w:rsid w:val="00DF06D3"/>
    <w:rsid w:val="00DF26D1"/>
    <w:rsid w:val="00DF2E7D"/>
    <w:rsid w:val="00E005BE"/>
    <w:rsid w:val="00E031E7"/>
    <w:rsid w:val="00E033E0"/>
    <w:rsid w:val="00E03919"/>
    <w:rsid w:val="00E039CB"/>
    <w:rsid w:val="00E03E3E"/>
    <w:rsid w:val="00E04DD4"/>
    <w:rsid w:val="00E05B4F"/>
    <w:rsid w:val="00E0612D"/>
    <w:rsid w:val="00E064A3"/>
    <w:rsid w:val="00E07A26"/>
    <w:rsid w:val="00E07EEC"/>
    <w:rsid w:val="00E10862"/>
    <w:rsid w:val="00E12430"/>
    <w:rsid w:val="00E136E4"/>
    <w:rsid w:val="00E14025"/>
    <w:rsid w:val="00E1671D"/>
    <w:rsid w:val="00E20160"/>
    <w:rsid w:val="00E20782"/>
    <w:rsid w:val="00E20F94"/>
    <w:rsid w:val="00E21461"/>
    <w:rsid w:val="00E214E1"/>
    <w:rsid w:val="00E223B5"/>
    <w:rsid w:val="00E230F8"/>
    <w:rsid w:val="00E2379D"/>
    <w:rsid w:val="00E308EB"/>
    <w:rsid w:val="00E32661"/>
    <w:rsid w:val="00E33BE0"/>
    <w:rsid w:val="00E33FCD"/>
    <w:rsid w:val="00E36185"/>
    <w:rsid w:val="00E37203"/>
    <w:rsid w:val="00E40613"/>
    <w:rsid w:val="00E42721"/>
    <w:rsid w:val="00E43080"/>
    <w:rsid w:val="00E4529B"/>
    <w:rsid w:val="00E4533F"/>
    <w:rsid w:val="00E45A75"/>
    <w:rsid w:val="00E46652"/>
    <w:rsid w:val="00E50972"/>
    <w:rsid w:val="00E510E7"/>
    <w:rsid w:val="00E516F0"/>
    <w:rsid w:val="00E51DA8"/>
    <w:rsid w:val="00E546E6"/>
    <w:rsid w:val="00E54F3B"/>
    <w:rsid w:val="00E56034"/>
    <w:rsid w:val="00E56080"/>
    <w:rsid w:val="00E6038A"/>
    <w:rsid w:val="00E63F8E"/>
    <w:rsid w:val="00E66602"/>
    <w:rsid w:val="00E66787"/>
    <w:rsid w:val="00E66B06"/>
    <w:rsid w:val="00E66E07"/>
    <w:rsid w:val="00E67736"/>
    <w:rsid w:val="00E7017B"/>
    <w:rsid w:val="00E716EE"/>
    <w:rsid w:val="00E72507"/>
    <w:rsid w:val="00E734EC"/>
    <w:rsid w:val="00E74020"/>
    <w:rsid w:val="00E740A7"/>
    <w:rsid w:val="00E759EF"/>
    <w:rsid w:val="00E75E32"/>
    <w:rsid w:val="00E77411"/>
    <w:rsid w:val="00E77DB9"/>
    <w:rsid w:val="00E801C1"/>
    <w:rsid w:val="00E8192D"/>
    <w:rsid w:val="00E859C3"/>
    <w:rsid w:val="00E863C7"/>
    <w:rsid w:val="00E90657"/>
    <w:rsid w:val="00E9183C"/>
    <w:rsid w:val="00E93506"/>
    <w:rsid w:val="00EA29C0"/>
    <w:rsid w:val="00EA2D76"/>
    <w:rsid w:val="00EB10AB"/>
    <w:rsid w:val="00EB2BE4"/>
    <w:rsid w:val="00EB3A4F"/>
    <w:rsid w:val="00EB513B"/>
    <w:rsid w:val="00EB65E8"/>
    <w:rsid w:val="00EB6D56"/>
    <w:rsid w:val="00EC03F2"/>
    <w:rsid w:val="00EC2617"/>
    <w:rsid w:val="00EC28C6"/>
    <w:rsid w:val="00EC504D"/>
    <w:rsid w:val="00EC522B"/>
    <w:rsid w:val="00EC540C"/>
    <w:rsid w:val="00EC548C"/>
    <w:rsid w:val="00EC675E"/>
    <w:rsid w:val="00EC6E5E"/>
    <w:rsid w:val="00ED0A66"/>
    <w:rsid w:val="00ED291E"/>
    <w:rsid w:val="00ED5C46"/>
    <w:rsid w:val="00ED6338"/>
    <w:rsid w:val="00ED7967"/>
    <w:rsid w:val="00EE2A5D"/>
    <w:rsid w:val="00EE2B0B"/>
    <w:rsid w:val="00EE3279"/>
    <w:rsid w:val="00EE37D1"/>
    <w:rsid w:val="00EE506B"/>
    <w:rsid w:val="00EE6096"/>
    <w:rsid w:val="00EE6A02"/>
    <w:rsid w:val="00EE7665"/>
    <w:rsid w:val="00EE7F3C"/>
    <w:rsid w:val="00EF01DB"/>
    <w:rsid w:val="00EF2663"/>
    <w:rsid w:val="00EF686D"/>
    <w:rsid w:val="00EF7FE0"/>
    <w:rsid w:val="00F004F7"/>
    <w:rsid w:val="00F0116A"/>
    <w:rsid w:val="00F01EB2"/>
    <w:rsid w:val="00F02164"/>
    <w:rsid w:val="00F023FD"/>
    <w:rsid w:val="00F10046"/>
    <w:rsid w:val="00F110B6"/>
    <w:rsid w:val="00F12186"/>
    <w:rsid w:val="00F140C2"/>
    <w:rsid w:val="00F14C7F"/>
    <w:rsid w:val="00F15501"/>
    <w:rsid w:val="00F15645"/>
    <w:rsid w:val="00F163AC"/>
    <w:rsid w:val="00F175BE"/>
    <w:rsid w:val="00F176AA"/>
    <w:rsid w:val="00F20903"/>
    <w:rsid w:val="00F20B87"/>
    <w:rsid w:val="00F221B8"/>
    <w:rsid w:val="00F22496"/>
    <w:rsid w:val="00F22923"/>
    <w:rsid w:val="00F22D5E"/>
    <w:rsid w:val="00F24FE9"/>
    <w:rsid w:val="00F26AC1"/>
    <w:rsid w:val="00F27D4F"/>
    <w:rsid w:val="00F27DEF"/>
    <w:rsid w:val="00F306C2"/>
    <w:rsid w:val="00F31F04"/>
    <w:rsid w:val="00F340DD"/>
    <w:rsid w:val="00F34228"/>
    <w:rsid w:val="00F35A0A"/>
    <w:rsid w:val="00F3784C"/>
    <w:rsid w:val="00F37C5E"/>
    <w:rsid w:val="00F37FE6"/>
    <w:rsid w:val="00F40A51"/>
    <w:rsid w:val="00F41126"/>
    <w:rsid w:val="00F41561"/>
    <w:rsid w:val="00F4217F"/>
    <w:rsid w:val="00F43C71"/>
    <w:rsid w:val="00F46F77"/>
    <w:rsid w:val="00F50D69"/>
    <w:rsid w:val="00F51BED"/>
    <w:rsid w:val="00F526E9"/>
    <w:rsid w:val="00F52B15"/>
    <w:rsid w:val="00F53CFB"/>
    <w:rsid w:val="00F55D72"/>
    <w:rsid w:val="00F564FA"/>
    <w:rsid w:val="00F567C5"/>
    <w:rsid w:val="00F576E8"/>
    <w:rsid w:val="00F57964"/>
    <w:rsid w:val="00F61B2B"/>
    <w:rsid w:val="00F61B3A"/>
    <w:rsid w:val="00F641BB"/>
    <w:rsid w:val="00F64844"/>
    <w:rsid w:val="00F65D9E"/>
    <w:rsid w:val="00F670B8"/>
    <w:rsid w:val="00F703E8"/>
    <w:rsid w:val="00F759FB"/>
    <w:rsid w:val="00F77B72"/>
    <w:rsid w:val="00F77CB2"/>
    <w:rsid w:val="00F77DC6"/>
    <w:rsid w:val="00F80696"/>
    <w:rsid w:val="00F806A6"/>
    <w:rsid w:val="00F80E57"/>
    <w:rsid w:val="00F81246"/>
    <w:rsid w:val="00F82989"/>
    <w:rsid w:val="00F82C02"/>
    <w:rsid w:val="00F83D80"/>
    <w:rsid w:val="00F84A46"/>
    <w:rsid w:val="00F918A3"/>
    <w:rsid w:val="00F937BA"/>
    <w:rsid w:val="00F94362"/>
    <w:rsid w:val="00F94560"/>
    <w:rsid w:val="00F95C56"/>
    <w:rsid w:val="00F97002"/>
    <w:rsid w:val="00F97DB4"/>
    <w:rsid w:val="00FA0A11"/>
    <w:rsid w:val="00FA0EB8"/>
    <w:rsid w:val="00FA112D"/>
    <w:rsid w:val="00FA1A1C"/>
    <w:rsid w:val="00FA4F5A"/>
    <w:rsid w:val="00FA59BF"/>
    <w:rsid w:val="00FA5DB9"/>
    <w:rsid w:val="00FA6552"/>
    <w:rsid w:val="00FA692B"/>
    <w:rsid w:val="00FB08CD"/>
    <w:rsid w:val="00FB0B0B"/>
    <w:rsid w:val="00FB22BA"/>
    <w:rsid w:val="00FB25C2"/>
    <w:rsid w:val="00FB3B29"/>
    <w:rsid w:val="00FB49C9"/>
    <w:rsid w:val="00FB5475"/>
    <w:rsid w:val="00FB5BE2"/>
    <w:rsid w:val="00FB5C43"/>
    <w:rsid w:val="00FB6B6D"/>
    <w:rsid w:val="00FC1D60"/>
    <w:rsid w:val="00FC3E0E"/>
    <w:rsid w:val="00FC4C3D"/>
    <w:rsid w:val="00FC60A8"/>
    <w:rsid w:val="00FD2D1B"/>
    <w:rsid w:val="00FD396D"/>
    <w:rsid w:val="00FD3DB1"/>
    <w:rsid w:val="00FD4138"/>
    <w:rsid w:val="00FD5270"/>
    <w:rsid w:val="00FD5D41"/>
    <w:rsid w:val="00FD70B3"/>
    <w:rsid w:val="00FE2438"/>
    <w:rsid w:val="00FE2B0B"/>
    <w:rsid w:val="00FE540D"/>
    <w:rsid w:val="00FE56C8"/>
    <w:rsid w:val="00FE5B59"/>
    <w:rsid w:val="00FE662E"/>
    <w:rsid w:val="00FE7DD2"/>
    <w:rsid w:val="00FF2953"/>
    <w:rsid w:val="00FF2C15"/>
    <w:rsid w:val="00FF356D"/>
    <w:rsid w:val="00FF4627"/>
    <w:rsid w:val="00FF54EF"/>
    <w:rsid w:val="00FF5B02"/>
    <w:rsid w:val="00FF5C06"/>
    <w:rsid w:val="00FF6366"/>
    <w:rsid w:val="00FF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6"/>
    </o:shapedefaults>
    <o:shapelayout v:ext="edit">
      <o:idmap v:ext="edit" data="2"/>
    </o:shapelayout>
  </w:shapeDefaults>
  <w:decimalSymbol w:val="."/>
  <w:listSeparator w:val=","/>
  <w14:docId w14:val="11E54299"/>
  <w15:docId w15:val="{D7A2C2E8-C578-43C4-9EC8-8B78CC2B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E56C8"/>
    <w:pPr>
      <w:keepNext/>
      <w:outlineLvl w:val="0"/>
    </w:pPr>
    <w:rPr>
      <w:b/>
      <w:szCs w:val="20"/>
    </w:rPr>
  </w:style>
  <w:style w:type="paragraph" w:styleId="Heading2">
    <w:name w:val="heading 2"/>
    <w:basedOn w:val="Normal"/>
    <w:next w:val="Normal"/>
    <w:qFormat/>
    <w:rsid w:val="00FE56C8"/>
    <w:pPr>
      <w:keepNext/>
      <w:outlineLvl w:val="1"/>
    </w:pPr>
    <w:rPr>
      <w:b/>
      <w:sz w:val="18"/>
      <w:szCs w:val="20"/>
    </w:rPr>
  </w:style>
  <w:style w:type="paragraph" w:styleId="Heading3">
    <w:name w:val="heading 3"/>
    <w:basedOn w:val="Normal"/>
    <w:next w:val="Normal"/>
    <w:link w:val="Heading3Char"/>
    <w:semiHidden/>
    <w:unhideWhenUsed/>
    <w:qFormat/>
    <w:rsid w:val="004D7EBB"/>
    <w:pPr>
      <w:keepNext/>
      <w:spacing w:before="240" w:after="60"/>
      <w:outlineLvl w:val="2"/>
    </w:pPr>
    <w:rPr>
      <w:rFonts w:ascii="Cambria" w:hAnsi="Cambria"/>
      <w:b/>
      <w:bCs/>
      <w:sz w:val="26"/>
      <w:szCs w:val="26"/>
    </w:rPr>
  </w:style>
  <w:style w:type="paragraph" w:styleId="Heading4">
    <w:name w:val="heading 4"/>
    <w:basedOn w:val="Normal"/>
    <w:next w:val="Normal"/>
    <w:qFormat/>
    <w:rsid w:val="00F95C56"/>
    <w:pPr>
      <w:keepNext/>
      <w:spacing w:before="240" w:after="60"/>
      <w:outlineLvl w:val="3"/>
    </w:pPr>
    <w:rPr>
      <w:b/>
      <w:bCs/>
      <w:sz w:val="28"/>
      <w:szCs w:val="28"/>
    </w:rPr>
  </w:style>
  <w:style w:type="paragraph" w:styleId="Heading5">
    <w:name w:val="heading 5"/>
    <w:basedOn w:val="Normal"/>
    <w:next w:val="Normal"/>
    <w:qFormat/>
    <w:rsid w:val="00F95C5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164D"/>
    <w:pPr>
      <w:tabs>
        <w:tab w:val="center" w:pos="4320"/>
        <w:tab w:val="right" w:pos="8640"/>
      </w:tabs>
    </w:pPr>
  </w:style>
  <w:style w:type="paragraph" w:styleId="Footer">
    <w:name w:val="footer"/>
    <w:basedOn w:val="Normal"/>
    <w:rsid w:val="000B164D"/>
    <w:pPr>
      <w:tabs>
        <w:tab w:val="center" w:pos="4320"/>
        <w:tab w:val="right" w:pos="8640"/>
      </w:tabs>
    </w:pPr>
  </w:style>
  <w:style w:type="paragraph" w:styleId="BalloonText">
    <w:name w:val="Balloon Text"/>
    <w:basedOn w:val="Normal"/>
    <w:semiHidden/>
    <w:rsid w:val="00F52B15"/>
    <w:rPr>
      <w:rFonts w:ascii="Tahoma" w:hAnsi="Tahoma" w:cs="Tahoma"/>
      <w:sz w:val="16"/>
      <w:szCs w:val="16"/>
    </w:rPr>
  </w:style>
  <w:style w:type="paragraph" w:customStyle="1" w:styleId="Achievement">
    <w:name w:val="Achievement"/>
    <w:basedOn w:val="BodyText"/>
    <w:rsid w:val="00D12FE8"/>
    <w:pPr>
      <w:numPr>
        <w:numId w:val="1"/>
      </w:numPr>
      <w:tabs>
        <w:tab w:val="clear" w:pos="360"/>
      </w:tabs>
      <w:spacing w:after="60" w:line="220" w:lineRule="atLeast"/>
      <w:jc w:val="both"/>
    </w:pPr>
    <w:rPr>
      <w:rFonts w:ascii="Arial" w:hAnsi="Arial"/>
      <w:spacing w:val="-5"/>
      <w:sz w:val="20"/>
      <w:szCs w:val="20"/>
    </w:rPr>
  </w:style>
  <w:style w:type="paragraph" w:customStyle="1" w:styleId="CompanyName">
    <w:name w:val="Company Name"/>
    <w:basedOn w:val="Normal"/>
    <w:next w:val="Normal"/>
    <w:autoRedefine/>
    <w:rsid w:val="00D12FE8"/>
    <w:pPr>
      <w:tabs>
        <w:tab w:val="left" w:pos="2160"/>
        <w:tab w:val="right" w:pos="6480"/>
      </w:tabs>
      <w:spacing w:before="240" w:after="40" w:line="220" w:lineRule="atLeast"/>
    </w:pPr>
    <w:rPr>
      <w:rFonts w:ascii="Arial Black" w:hAnsi="Arial Black"/>
      <w:b/>
      <w:sz w:val="20"/>
      <w:szCs w:val="20"/>
    </w:rPr>
  </w:style>
  <w:style w:type="paragraph" w:customStyle="1" w:styleId="CompanyNameOne">
    <w:name w:val="Company Name One"/>
    <w:basedOn w:val="CompanyName"/>
    <w:next w:val="Normal"/>
    <w:autoRedefine/>
    <w:rsid w:val="00971C03"/>
    <w:rPr>
      <w:rFonts w:ascii="Arial" w:hAnsi="Arial" w:cs="Arial"/>
      <w:sz w:val="18"/>
      <w:szCs w:val="18"/>
      <w:u w:val="single"/>
    </w:rPr>
  </w:style>
  <w:style w:type="character" w:styleId="Emphasis">
    <w:name w:val="Emphasis"/>
    <w:qFormat/>
    <w:rsid w:val="00D12FE8"/>
    <w:rPr>
      <w:rFonts w:ascii="Arial Black" w:hAnsi="Arial Black"/>
      <w:spacing w:val="-8"/>
      <w:sz w:val="18"/>
    </w:rPr>
  </w:style>
  <w:style w:type="paragraph" w:customStyle="1" w:styleId="Institution">
    <w:name w:val="Institution"/>
    <w:basedOn w:val="Normal"/>
    <w:next w:val="Achievement"/>
    <w:autoRedefine/>
    <w:rsid w:val="00D12FE8"/>
    <w:pPr>
      <w:tabs>
        <w:tab w:val="left" w:pos="2160"/>
        <w:tab w:val="right" w:pos="6480"/>
      </w:tabs>
      <w:spacing w:before="240" w:after="60" w:line="220" w:lineRule="atLeast"/>
    </w:pPr>
    <w:rPr>
      <w:rFonts w:ascii="Arial" w:hAnsi="Arial"/>
      <w:sz w:val="20"/>
      <w:szCs w:val="20"/>
    </w:rPr>
  </w:style>
  <w:style w:type="paragraph" w:customStyle="1" w:styleId="JobTitle">
    <w:name w:val="Job Title"/>
    <w:next w:val="Achievement"/>
    <w:rsid w:val="00D12FE8"/>
    <w:pPr>
      <w:spacing w:after="60" w:line="220" w:lineRule="atLeast"/>
    </w:pPr>
    <w:rPr>
      <w:rFonts w:ascii="Arial Black" w:hAnsi="Arial Black"/>
      <w:spacing w:val="-10"/>
    </w:rPr>
  </w:style>
  <w:style w:type="paragraph" w:customStyle="1" w:styleId="Name">
    <w:name w:val="Name"/>
    <w:basedOn w:val="Normal"/>
    <w:next w:val="Normal"/>
    <w:rsid w:val="00D12FE8"/>
    <w:pPr>
      <w:pBdr>
        <w:bottom w:val="single" w:sz="6" w:space="4" w:color="auto"/>
      </w:pBdr>
      <w:spacing w:after="440" w:line="240" w:lineRule="atLeast"/>
    </w:pPr>
    <w:rPr>
      <w:rFonts w:ascii="Arial Black" w:hAnsi="Arial Black"/>
      <w:spacing w:val="-35"/>
      <w:sz w:val="54"/>
      <w:szCs w:val="20"/>
    </w:rPr>
  </w:style>
  <w:style w:type="paragraph" w:customStyle="1" w:styleId="SectionTitle">
    <w:name w:val="Section Title"/>
    <w:basedOn w:val="Normal"/>
    <w:next w:val="Normal"/>
    <w:autoRedefine/>
    <w:rsid w:val="00D12FE8"/>
    <w:pPr>
      <w:spacing w:before="220" w:line="220" w:lineRule="atLeast"/>
    </w:pPr>
    <w:rPr>
      <w:rFonts w:ascii="Arial Black" w:hAnsi="Arial Black"/>
      <w:spacing w:val="-10"/>
      <w:sz w:val="20"/>
      <w:szCs w:val="20"/>
    </w:rPr>
  </w:style>
  <w:style w:type="paragraph" w:customStyle="1" w:styleId="Objective">
    <w:name w:val="Objective"/>
    <w:basedOn w:val="Normal"/>
    <w:next w:val="BodyText"/>
    <w:rsid w:val="00D12FE8"/>
    <w:pPr>
      <w:spacing w:before="240" w:after="220" w:line="220" w:lineRule="atLeast"/>
    </w:pPr>
    <w:rPr>
      <w:rFonts w:ascii="Arial" w:hAnsi="Arial"/>
      <w:sz w:val="20"/>
      <w:szCs w:val="20"/>
    </w:rPr>
  </w:style>
  <w:style w:type="paragraph" w:styleId="BodyText">
    <w:name w:val="Body Text"/>
    <w:basedOn w:val="Normal"/>
    <w:rsid w:val="00D12FE8"/>
    <w:pPr>
      <w:spacing w:after="120"/>
    </w:pPr>
  </w:style>
  <w:style w:type="paragraph" w:styleId="PlainText">
    <w:name w:val="Plain Text"/>
    <w:basedOn w:val="Normal"/>
    <w:rsid w:val="00231AF0"/>
    <w:pPr>
      <w:suppressAutoHyphens/>
    </w:pPr>
    <w:rPr>
      <w:rFonts w:ascii="Courier New" w:hAnsi="Courier New" w:cs="Courier New"/>
      <w:sz w:val="20"/>
      <w:szCs w:val="20"/>
      <w:lang w:eastAsia="ar-SA"/>
    </w:rPr>
  </w:style>
  <w:style w:type="paragraph" w:styleId="List">
    <w:name w:val="List"/>
    <w:basedOn w:val="Normal"/>
    <w:rsid w:val="00743806"/>
    <w:pPr>
      <w:numPr>
        <w:numId w:val="2"/>
      </w:numPr>
    </w:pPr>
    <w:rPr>
      <w:szCs w:val="20"/>
    </w:rPr>
  </w:style>
  <w:style w:type="paragraph" w:styleId="List3">
    <w:name w:val="List 3"/>
    <w:basedOn w:val="Normal"/>
    <w:rsid w:val="00743806"/>
    <w:pPr>
      <w:ind w:left="1080" w:hanging="360"/>
    </w:pPr>
    <w:rPr>
      <w:sz w:val="20"/>
      <w:szCs w:val="20"/>
    </w:rPr>
  </w:style>
  <w:style w:type="paragraph" w:styleId="ListBullet2">
    <w:name w:val="List Bullet 2"/>
    <w:basedOn w:val="Normal"/>
    <w:autoRedefine/>
    <w:rsid w:val="00743806"/>
    <w:rPr>
      <w:rFonts w:ascii="Arial" w:hAnsi="Arial" w:cs="Arial"/>
      <w:b/>
      <w:sz w:val="22"/>
      <w:szCs w:val="22"/>
    </w:rPr>
  </w:style>
  <w:style w:type="paragraph" w:customStyle="1" w:styleId="NormalArial">
    <w:name w:val="Normal+Arial"/>
    <w:basedOn w:val="Normal"/>
    <w:rsid w:val="00743806"/>
    <w:rPr>
      <w:sz w:val="20"/>
      <w:szCs w:val="20"/>
    </w:rPr>
  </w:style>
  <w:style w:type="character" w:customStyle="1" w:styleId="Heading3Char">
    <w:name w:val="Heading 3 Char"/>
    <w:link w:val="Heading3"/>
    <w:semiHidden/>
    <w:rsid w:val="004D7EBB"/>
    <w:rPr>
      <w:rFonts w:ascii="Cambria" w:eastAsia="Times New Roman" w:hAnsi="Cambria" w:cs="Times New Roman"/>
      <w:b/>
      <w:bCs/>
      <w:sz w:val="26"/>
      <w:szCs w:val="26"/>
    </w:rPr>
  </w:style>
  <w:style w:type="paragraph" w:styleId="TableofFigures">
    <w:name w:val="table of figures"/>
    <w:basedOn w:val="Normal"/>
    <w:next w:val="Normal"/>
    <w:rsid w:val="000D0AA3"/>
  </w:style>
  <w:style w:type="character" w:styleId="Hyperlink">
    <w:name w:val="Hyperlink"/>
    <w:unhideWhenUsed/>
    <w:rsid w:val="00CA575B"/>
    <w:rPr>
      <w:color w:val="0000FF"/>
      <w:u w:val="single"/>
    </w:rPr>
  </w:style>
  <w:style w:type="paragraph" w:styleId="Title">
    <w:name w:val="Title"/>
    <w:basedOn w:val="Normal"/>
    <w:link w:val="TitleChar"/>
    <w:qFormat/>
    <w:rsid w:val="00CA575B"/>
    <w:pPr>
      <w:snapToGrid w:val="0"/>
      <w:jc w:val="center"/>
    </w:pPr>
    <w:rPr>
      <w:rFonts w:ascii="Courier New" w:hAnsi="Courier New"/>
      <w:b/>
      <w:szCs w:val="20"/>
    </w:rPr>
  </w:style>
  <w:style w:type="character" w:customStyle="1" w:styleId="TitleChar">
    <w:name w:val="Title Char"/>
    <w:link w:val="Title"/>
    <w:rsid w:val="00CA575B"/>
    <w:rPr>
      <w:rFonts w:ascii="Courier New" w:hAnsi="Courier New"/>
      <w:b/>
      <w:sz w:val="24"/>
    </w:rPr>
  </w:style>
  <w:style w:type="paragraph" w:customStyle="1" w:styleId="Normal0">
    <w:name w:val="[Normal]"/>
    <w:rsid w:val="00C87198"/>
    <w:pPr>
      <w:widowControl w:val="0"/>
      <w:autoSpaceDE w:val="0"/>
      <w:autoSpaceDN w:val="0"/>
      <w:adjustRightInd w:val="0"/>
    </w:pPr>
    <w:rPr>
      <w:rFonts w:ascii="Arial" w:hAnsi="Arial" w:cs="Arial"/>
      <w:sz w:val="24"/>
      <w:szCs w:val="24"/>
    </w:rPr>
  </w:style>
  <w:style w:type="paragraph" w:customStyle="1" w:styleId="Heading1A">
    <w:name w:val="Heading 1 A"/>
    <w:basedOn w:val="Normal0"/>
    <w:next w:val="Normal"/>
    <w:uiPriority w:val="99"/>
    <w:rsid w:val="00F20903"/>
    <w:pPr>
      <w:keepNext/>
      <w:widowControl/>
    </w:pPr>
    <w:rPr>
      <w:rFonts w:ascii="Times New Roman Bold" w:hAnsi="Times New Roman Bold" w:cs="Times New Roman Bold"/>
      <w:color w:val="000000"/>
      <w:sz w:val="32"/>
      <w:szCs w:val="32"/>
    </w:rPr>
  </w:style>
  <w:style w:type="character" w:customStyle="1" w:styleId="Hyperlink1">
    <w:name w:val="Hyperlink1"/>
    <w:uiPriority w:val="99"/>
    <w:rsid w:val="00F20903"/>
    <w:rPr>
      <w:color w:val="0000FF"/>
      <w:sz w:val="20"/>
      <w:szCs w:val="20"/>
      <w:u w:val="single"/>
    </w:rPr>
  </w:style>
  <w:style w:type="paragraph" w:styleId="BodyTextIndent">
    <w:name w:val="Body Text Indent"/>
    <w:basedOn w:val="Normal"/>
    <w:link w:val="BodyTextIndentChar"/>
    <w:rsid w:val="00F20903"/>
    <w:pPr>
      <w:spacing w:after="120"/>
      <w:ind w:left="360"/>
    </w:pPr>
  </w:style>
  <w:style w:type="character" w:customStyle="1" w:styleId="BodyTextIndentChar">
    <w:name w:val="Body Text Indent Char"/>
    <w:link w:val="BodyTextIndent"/>
    <w:rsid w:val="00F20903"/>
    <w:rPr>
      <w:sz w:val="24"/>
      <w:szCs w:val="24"/>
    </w:rPr>
  </w:style>
  <w:style w:type="paragraph" w:styleId="BodyText2">
    <w:name w:val="Body Text 2"/>
    <w:basedOn w:val="Normal"/>
    <w:link w:val="BodyText2Char"/>
    <w:rsid w:val="00512067"/>
    <w:pPr>
      <w:spacing w:after="120" w:line="480" w:lineRule="auto"/>
    </w:pPr>
  </w:style>
  <w:style w:type="character" w:customStyle="1" w:styleId="BodyText2Char">
    <w:name w:val="Body Text 2 Char"/>
    <w:link w:val="BodyText2"/>
    <w:rsid w:val="00512067"/>
    <w:rPr>
      <w:sz w:val="24"/>
      <w:szCs w:val="24"/>
    </w:rPr>
  </w:style>
  <w:style w:type="paragraph" w:styleId="ListParagraph">
    <w:name w:val="List Paragraph"/>
    <w:basedOn w:val="Normal"/>
    <w:uiPriority w:val="34"/>
    <w:qFormat/>
    <w:rsid w:val="00CE0CCA"/>
    <w:pPr>
      <w:spacing w:after="200" w:line="276" w:lineRule="auto"/>
      <w:ind w:left="720"/>
      <w:contextualSpacing/>
    </w:pPr>
    <w:rPr>
      <w:rFonts w:ascii="Calibri" w:eastAsia="Calibri" w:hAnsi="Calibri"/>
      <w:sz w:val="22"/>
      <w:szCs w:val="22"/>
    </w:rPr>
  </w:style>
  <w:style w:type="paragraph" w:customStyle="1" w:styleId="BODY">
    <w:name w:val="BODY"/>
    <w:basedOn w:val="Normal0"/>
    <w:uiPriority w:val="99"/>
    <w:rsid w:val="00A66D1E"/>
    <w:pPr>
      <w:spacing w:line="240" w:lineRule="atLeast"/>
    </w:pPr>
  </w:style>
  <w:style w:type="paragraph" w:styleId="BodyTextIndent2">
    <w:name w:val="Body Text Indent 2"/>
    <w:basedOn w:val="Normal"/>
    <w:link w:val="BodyTextIndent2Char"/>
    <w:rsid w:val="00DB2C50"/>
    <w:pPr>
      <w:spacing w:after="120" w:line="480" w:lineRule="auto"/>
      <w:ind w:left="360"/>
    </w:pPr>
  </w:style>
  <w:style w:type="character" w:customStyle="1" w:styleId="BodyTextIndent2Char">
    <w:name w:val="Body Text Indent 2 Char"/>
    <w:link w:val="BodyTextIndent2"/>
    <w:rsid w:val="00DB2C5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94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7F88797DC8CF145BAB60C3410658EA7" ma:contentTypeVersion="2" ma:contentTypeDescription="Create a new document." ma:contentTypeScope="" ma:versionID="7f4aa24654c77c54acf9ecad30a990b1">
  <xsd:schema xmlns:xsd="http://www.w3.org/2001/XMLSchema" xmlns:xs="http://www.w3.org/2001/XMLSchema" xmlns:p="http://schemas.microsoft.com/office/2006/metadata/properties" xmlns:ns2="b981cc58-8793-4258-b479-f4bcb5b6ddf5" targetNamespace="http://schemas.microsoft.com/office/2006/metadata/properties" ma:root="true" ma:fieldsID="5e0c474ef37d42c117720fd05d63961c" ns2:_="">
    <xsd:import namespace="b981cc58-8793-4258-b479-f4bcb5b6ddf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81cc58-8793-4258-b479-f4bcb5b6ddf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164304-4E3C-4B1E-AB83-53401111D7D9}">
  <ds:schemaRefs>
    <ds:schemaRef ds:uri="http://schemas.openxmlformats.org/officeDocument/2006/bibliography"/>
  </ds:schemaRefs>
</ds:datastoreItem>
</file>

<file path=customXml/itemProps2.xml><?xml version="1.0" encoding="utf-8"?>
<ds:datastoreItem xmlns:ds="http://schemas.openxmlformats.org/officeDocument/2006/customXml" ds:itemID="{110E8903-0F13-4DFC-817A-BB0BABBE0A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81cc58-8793-4258-b479-f4bcb5b6d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D61640-D1C5-462D-AC34-BB36109C0B7E}">
  <ds:schemaRefs>
    <ds:schemaRef ds:uri="http://schemas.microsoft.com/sharepoint/v3/contenttype/forms"/>
  </ds:schemaRefs>
</ds:datastoreItem>
</file>

<file path=customXml/itemProps4.xml><?xml version="1.0" encoding="utf-8"?>
<ds:datastoreItem xmlns:ds="http://schemas.openxmlformats.org/officeDocument/2006/customXml" ds:itemID="{5096E9E9-416E-42D4-8E5E-E8BD8AFDF2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3</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Resume of: (name)</vt:lpstr>
    </vt:vector>
  </TitlesOfParts>
  <Company>CHS</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(name)</dc:title>
  <dc:creator>rezult</dc:creator>
  <cp:lastModifiedBy>Jason Walker</cp:lastModifiedBy>
  <cp:revision>570</cp:revision>
  <cp:lastPrinted>2015-08-06T13:17:00Z</cp:lastPrinted>
  <dcterms:created xsi:type="dcterms:W3CDTF">2020-03-10T22:52:00Z</dcterms:created>
  <dcterms:modified xsi:type="dcterms:W3CDTF">2022-06-27T15:43:00Z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0x0101006E4A8801D4C9174FAACFB54003E39CCE</vt:lpwstr>
  </property>
</Properties>
</file>